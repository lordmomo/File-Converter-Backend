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>
      <w:pPr>
        <w:bidi w:val="0"/>
        <w:spacing w:before="532" w:after="0" w:line="342" w:lineRule="atLeast"/>
        <w:ind w:left="113" w:right="-200" w:firstLine="0"/>
        <w:jc w:val="both"/>
        <w:outlineLvl w:val="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Verisk Nepal - QA Trainee Plan </w:t>
      </w:r>
    </w:p>
    <w:p>
      <w:pPr>
        <w:bidi w:val="0"/>
        <w:spacing w:before="704" w:after="0" w:line="22" w:lineRule="atLeast"/>
        <w:ind w:left="0" w:right="0" w:firstLine="0"/>
        <w:jc w:val="both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"/>
          <w:szCs w:val="2"/>
          <w:u w:val="none"/>
          <w:rtl w:val="0"/>
        </w:rPr>
        <w:t xml:space="preserve"> 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64"/>
        <w:gridCol w:w="4562"/>
        <w:gridCol w:w="3720"/>
        <w:gridCol w:w="3828"/>
      </w:tblGrid>
      <w:tr>
        <w:tblPrEx>
          <w:tblW w:w="0" w:type="auto"/>
          <w:tblInd w:w="11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454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noWrap w:val="0"/>
            <w:tcMar>
              <w:left w:w="105" w:type="dxa"/>
              <w:right w:w="17" w:type="dxa"/>
            </w:tcMar>
            <w:tcFitText w:val="0"/>
            <w:vAlign w:val="top"/>
          </w:tcPr>
          <w:p>
            <w:pPr>
              <w:bidi w:val="0"/>
              <w:spacing w:before="1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shd w:val="clear" w:color="auto" w:fill="F4B083"/>
                <w:rtl w:val="0"/>
              </w:rPr>
              <w:t xml:space="preserve">Timeline 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noWrap w:val="0"/>
            <w:tcMar>
              <w:left w:w="110" w:type="dxa"/>
              <w:right w:w="1552" w:type="dxa"/>
            </w:tcMar>
            <w:tcFitText w:val="0"/>
            <w:vAlign w:val="top"/>
          </w:tcPr>
          <w:p>
            <w:pPr>
              <w:bidi w:val="0"/>
              <w:spacing w:before="1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shd w:val="clear" w:color="auto" w:fill="F4B083"/>
                <w:rtl w:val="0"/>
              </w:rPr>
              <w:t>QA fundamentals &amp; processes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shd w:val="clear" w:color="auto" w:fill="F4B083"/>
                <w:rtl w:val="0"/>
              </w:rPr>
              <w:t xml:space="preserve"> 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noWrap w:val="0"/>
            <w:tcMar>
              <w:left w:w="108" w:type="dxa"/>
              <w:right w:w="227" w:type="dxa"/>
            </w:tcMar>
            <w:tcFitText w:val="0"/>
            <w:vAlign w:val="top"/>
          </w:tcPr>
          <w:p>
            <w:pPr>
              <w:bidi w:val="0"/>
              <w:spacing w:before="1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shd w:val="clear" w:color="auto" w:fill="F4B083"/>
                <w:rtl w:val="0"/>
              </w:rPr>
              <w:t>UI Test Automation/Selenium Skills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shd w:val="clear" w:color="auto" w:fill="F4B083"/>
                <w:rtl w:val="0"/>
              </w:rPr>
              <w:t xml:space="preserve">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noWrap w:val="0"/>
            <w:tcMar>
              <w:left w:w="108" w:type="dxa"/>
              <w:right w:w="1699" w:type="dxa"/>
            </w:tcMar>
            <w:tcFitText w:val="0"/>
            <w:vAlign w:val="top"/>
          </w:tcPr>
          <w:p>
            <w:pPr>
              <w:bidi w:val="0"/>
              <w:spacing w:before="1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shd w:val="clear" w:color="auto" w:fill="F4B083"/>
                <w:rtl w:val="0"/>
              </w:rPr>
              <w:t>API and Load testing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shd w:val="clear" w:color="auto" w:fill="F4B083"/>
                <w:rtl w:val="0"/>
              </w:rPr>
              <w:t xml:space="preserve"> </w:t>
            </w:r>
          </w:p>
        </w:tc>
      </w:tr>
      <w:tr>
        <w:tblPrEx>
          <w:tblW w:w="0" w:type="auto"/>
          <w:tblInd w:w="11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329"/>
        </w:trPr>
        <w:tc>
          <w:tcPr>
            <w:tcW w:w="10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noWrap w:val="0"/>
            <w:tcMar>
              <w:left w:w="105" w:type="dxa"/>
              <w:right w:w="26" w:type="dxa"/>
            </w:tcMar>
            <w:tcFitText w:val="0"/>
            <w:vAlign w:val="top"/>
          </w:tcPr>
          <w:p>
            <w:pPr>
              <w:bidi w:val="0"/>
              <w:spacing w:before="1" w:after="0" w:line="449" w:lineRule="atLeast"/>
              <w:ind w:left="0" w:right="0" w:firstLine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shd w:val="clear" w:color="auto" w:fill="B4C6E7"/>
                <w:rtl w:val="0"/>
              </w:rPr>
              <w:t xml:space="preserve">Month 1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shd w:val="clear" w:color="auto" w:fill="B4C6E7"/>
                <w:rtl w:val="0"/>
              </w:rPr>
              <w:t xml:space="preserve">Week 1 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shd w:val="clear" w:color="auto" w:fill="auto"/>
            <w:noWrap w:val="0"/>
            <w:tcMar>
              <w:left w:w="110" w:type="dxa"/>
              <w:right w:w="226" w:type="dxa"/>
            </w:tcMar>
            <w:tcFitText w:val="0"/>
            <w:vAlign w:val="top"/>
          </w:tcPr>
          <w:p>
            <w:pPr>
              <w:numPr>
                <w:ilvl w:val="0"/>
                <w:numId w:val="1"/>
              </w:numPr>
              <w:bidi w:val="0"/>
              <w:spacing w:before="7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Software testing fundamentals. </w:t>
            </w:r>
          </w:p>
          <w:p>
            <w:pPr>
              <w:numPr>
                <w:ilvl w:val="0"/>
                <w:numId w:val="1"/>
              </w:numPr>
              <w:bidi w:val="0"/>
              <w:spacing w:before="22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QA processes overview  </w:t>
            </w:r>
          </w:p>
          <w:p>
            <w:pPr>
              <w:numPr>
                <w:ilvl w:val="0"/>
                <w:numId w:val="2"/>
              </w:numPr>
              <w:bidi w:val="0"/>
              <w:spacing w:before="1" w:after="0" w:line="268" w:lineRule="atLeast"/>
              <w:ind w:righ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High level overview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1"/>
                <w:w w:val="100"/>
                <w:sz w:val="22"/>
                <w:szCs w:val="22"/>
                <w:u w:val="none"/>
                <w:rtl w:val="0"/>
              </w:rPr>
              <w:t>of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 QA roles and responsibilities </w:t>
            </w:r>
          </w:p>
          <w:p>
            <w:pPr>
              <w:numPr>
                <w:ilvl w:val="0"/>
                <w:numId w:val="2"/>
              </w:numPr>
              <w:bidi w:val="0"/>
              <w:spacing w:before="0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QA testing process overview. </w:t>
            </w:r>
          </w:p>
          <w:p>
            <w:pPr>
              <w:numPr>
                <w:ilvl w:val="0"/>
                <w:numId w:val="2"/>
              </w:numPr>
              <w:bidi w:val="0"/>
              <w:spacing w:before="1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Standards followed in Verisk </w:t>
            </w:r>
          </w:p>
          <w:p>
            <w:pPr>
              <w:bidi w:val="0"/>
              <w:spacing w:before="434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hyperlink r:id="rId5" w:history="1">
              <w:r>
                <w:rPr>
                  <w:rFonts w:ascii="Calibri" w:eastAsia="Calibri" w:hAnsi="Calibri" w:cs="Calibri"/>
                  <w:b w:val="0"/>
                  <w:bCs w:val="0"/>
                  <w:i w:val="0"/>
                  <w:iCs w:val="0"/>
                  <w:strike w:val="0"/>
                  <w:color w:val="0000FF"/>
                  <w:spacing w:val="0"/>
                  <w:w w:val="100"/>
                  <w:sz w:val="22"/>
                  <w:szCs w:val="22"/>
                  <w:u w:val="single"/>
                  <w:rtl w:val="0"/>
                </w:rPr>
                <w:t>https://www.linkedin.com/learning/software-</w:t>
              </w:r>
            </w:hyperlink>
          </w:p>
        </w:tc>
        <w:tc>
          <w:tcPr>
            <w:tcW w:w="3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0" w:type="dxa"/>
            </w:tcMar>
            <w:tcFitText w:val="0"/>
            <w:vAlign w:val="top"/>
          </w:tcPr>
          <w:p>
            <w:pPr>
              <w:bidi w:val="0"/>
              <w:spacing w:before="7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OOP Basics   </w:t>
            </w:r>
          </w:p>
          <w:p>
            <w:pPr>
              <w:numPr>
                <w:ilvl w:val="0"/>
                <w:numId w:val="3"/>
              </w:numPr>
              <w:bidi w:val="0"/>
              <w:spacing w:before="1" w:after="0" w:line="268" w:lineRule="atLeast"/>
              <w:ind w:righ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LinkedIn Learning course - Basic OOPs concepts </w:t>
            </w:r>
          </w:p>
          <w:p>
            <w:pPr>
              <w:numPr>
                <w:ilvl w:val="0"/>
                <w:numId w:val="3"/>
              </w:numPr>
              <w:bidi w:val="0"/>
              <w:spacing w:before="1" w:after="0" w:line="267" w:lineRule="atLeast"/>
              <w:ind w:righ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OOP class, objects, encapsulation, inheritance and page concepts </w:t>
            </w:r>
          </w:p>
          <w:p>
            <w:pPr>
              <w:numPr>
                <w:ilvl w:val="0"/>
                <w:numId w:val="3"/>
              </w:numPr>
              <w:bidi w:val="0"/>
              <w:spacing w:before="1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Functions  </w:t>
            </w:r>
          </w:p>
          <w:p>
            <w:pPr>
              <w:numPr>
                <w:ilvl w:val="0"/>
                <w:numId w:val="3"/>
              </w:numPr>
              <w:bidi w:val="0"/>
              <w:spacing w:before="1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Simple tasks to complete </w:t>
            </w:r>
          </w:p>
          <w:p>
            <w:pPr>
              <w:bidi w:val="0"/>
              <w:spacing w:before="1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hyperlink r:id="rId6" w:history="1">
              <w:r>
                <w:rPr>
                  <w:rFonts w:ascii="Calibri" w:eastAsia="Calibri" w:hAnsi="Calibri" w:cs="Calibri"/>
                  <w:b w:val="0"/>
                  <w:bCs w:val="0"/>
                  <w:i w:val="0"/>
                  <w:iCs w:val="0"/>
                  <w:strike w:val="0"/>
                  <w:color w:val="0000FF"/>
                  <w:spacing w:val="0"/>
                  <w:w w:val="100"/>
                  <w:sz w:val="22"/>
                  <w:szCs w:val="22"/>
                  <w:u w:val="single"/>
                  <w:rtl w:val="0"/>
                </w:rPr>
                <w:t>https://www.linkedin.com/learning/pr</w:t>
              </w:r>
            </w:hyperlink>
          </w:p>
        </w:tc>
        <w:tc>
          <w:tcPr>
            <w:tcW w:w="38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  <w:tr>
        <w:tblPrEx>
          <w:tblW w:w="0" w:type="auto"/>
          <w:tblInd w:w="11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67"/>
        </w:trPr>
        <w:tc>
          <w:tcPr>
            <w:tcW w:w="1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noWrap w:val="0"/>
            <w:tcMar>
              <w:left w:w="105" w:type="dxa"/>
              <w:right w:w="26" w:type="dxa"/>
            </w:tcMar>
            <w:tcFitText w:val="0"/>
            <w:vAlign w:val="top"/>
          </w:tcPr>
          <w:p/>
        </w:tc>
        <w:tc>
          <w:tcPr>
            <w:tcW w:w="4562" w:type="dxa"/>
            <w:vMerge w:val="restart"/>
            <w:tcBorders>
              <w:top w:val="single" w:sz="4" w:space="0" w:color="0000FF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shd w:val="clear" w:color="auto" w:fill="auto"/>
            <w:noWrap w:val="0"/>
            <w:tcMar>
              <w:left w:w="110" w:type="dxa"/>
              <w:right w:w="392" w:type="dxa"/>
            </w:tcMar>
            <w:tcFitText w:val="0"/>
            <w:vAlign w:val="top"/>
          </w:tcPr>
          <w:p>
            <w:pPr>
              <w:bidi w:val="0"/>
              <w:spacing w:before="28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hyperlink r:id="rId5" w:history="1">
              <w:r>
                <w:rPr>
                  <w:rFonts w:ascii="Calibri" w:eastAsia="Calibri" w:hAnsi="Calibri" w:cs="Calibri"/>
                  <w:b w:val="0"/>
                  <w:bCs w:val="0"/>
                  <w:i w:val="0"/>
                  <w:iCs w:val="0"/>
                  <w:strike w:val="0"/>
                  <w:color w:val="0000FF"/>
                  <w:spacing w:val="0"/>
                  <w:w w:val="100"/>
                  <w:sz w:val="22"/>
                  <w:szCs w:val="22"/>
                  <w:u w:val="single"/>
                  <w:rtl w:val="0"/>
                </w:rPr>
                <w:t>testing-foundations-testing-throughout-the-</w:t>
              </w:r>
            </w:hyperlink>
          </w:p>
        </w:tc>
        <w:tc>
          <w:tcPr>
            <w:tcW w:w="3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0" w:type="dxa"/>
            </w:tcMar>
            <w:tcFitText w:val="0"/>
            <w:vAlign w:val="top"/>
          </w:tcPr>
          <w:p/>
        </w:tc>
        <w:tc>
          <w:tcPr>
            <w:tcW w:w="3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  <w:tr>
        <w:tblPrEx>
          <w:tblW w:w="0" w:type="auto"/>
          <w:tblInd w:w="11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2"/>
        </w:trPr>
        <w:tc>
          <w:tcPr>
            <w:tcW w:w="1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noWrap w:val="0"/>
            <w:tcMar>
              <w:left w:w="105" w:type="dxa"/>
              <w:right w:w="26" w:type="dxa"/>
            </w:tcMar>
            <w:tcFitText w:val="0"/>
            <w:vAlign w:val="top"/>
          </w:tcPr>
          <w:p/>
        </w:tc>
        <w:tc>
          <w:tcPr>
            <w:tcW w:w="4562" w:type="dxa"/>
            <w:vMerge/>
            <w:tcBorders>
              <w:top w:val="single" w:sz="4" w:space="0" w:color="0000FF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shd w:val="clear" w:color="auto" w:fill="auto"/>
            <w:noWrap w:val="0"/>
            <w:tcMar>
              <w:left w:w="110" w:type="dxa"/>
              <w:right w:w="392" w:type="dxa"/>
            </w:tcMar>
            <w:tcFitText w:val="0"/>
            <w:vAlign w:val="top"/>
          </w:tcPr>
          <w:p/>
        </w:tc>
        <w:tc>
          <w:tcPr>
            <w:tcW w:w="3720" w:type="dxa"/>
            <w:vMerge w:val="restart"/>
            <w:tcBorders>
              <w:top w:val="single" w:sz="4" w:space="0" w:color="0000FF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649" w:type="dxa"/>
            </w:tcMar>
            <w:tcFitText w:val="0"/>
            <w:vAlign w:val="top"/>
          </w:tcPr>
          <w:p>
            <w:pPr>
              <w:bidi w:val="0"/>
              <w:spacing w:before="28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hyperlink r:id="rId6" w:history="1">
              <w:r>
                <w:rPr>
                  <w:rFonts w:ascii="Calibri" w:eastAsia="Calibri" w:hAnsi="Calibri" w:cs="Calibri"/>
                  <w:b w:val="0"/>
                  <w:bCs w:val="0"/>
                  <w:i w:val="0"/>
                  <w:iCs w:val="0"/>
                  <w:strike w:val="0"/>
                  <w:color w:val="0000FF"/>
                  <w:spacing w:val="0"/>
                  <w:w w:val="100"/>
                  <w:sz w:val="22"/>
                  <w:szCs w:val="22"/>
                  <w:u w:val="single"/>
                  <w:rtl w:val="0"/>
                </w:rPr>
                <w:t>ogramming-foundations-object-</w:t>
              </w:r>
            </w:hyperlink>
          </w:p>
        </w:tc>
        <w:tc>
          <w:tcPr>
            <w:tcW w:w="3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  <w:tr>
        <w:tblPrEx>
          <w:tblW w:w="0" w:type="auto"/>
          <w:tblInd w:w="11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67"/>
        </w:trPr>
        <w:tc>
          <w:tcPr>
            <w:tcW w:w="1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noWrap w:val="0"/>
            <w:tcMar>
              <w:left w:w="105" w:type="dxa"/>
              <w:right w:w="26" w:type="dxa"/>
            </w:tcMar>
            <w:tcFitText w:val="0"/>
            <w:vAlign w:val="top"/>
          </w:tcPr>
          <w:p/>
        </w:tc>
        <w:tc>
          <w:tcPr>
            <w:tcW w:w="4562" w:type="dxa"/>
            <w:vMerge w:val="restart"/>
            <w:tcBorders>
              <w:top w:val="single" w:sz="4" w:space="0" w:color="0000FF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shd w:val="clear" w:color="auto" w:fill="auto"/>
            <w:noWrap w:val="0"/>
            <w:tcMar>
              <w:left w:w="110" w:type="dxa"/>
              <w:right w:w="761" w:type="dxa"/>
            </w:tcMar>
            <w:tcFitText w:val="0"/>
            <w:vAlign w:val="top"/>
          </w:tcPr>
          <w:p>
            <w:pPr>
              <w:bidi w:val="0"/>
              <w:spacing w:before="28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hyperlink r:id="rId5" w:history="1">
              <w:r>
                <w:rPr>
                  <w:rFonts w:ascii="Calibri" w:eastAsia="Calibri" w:hAnsi="Calibri" w:cs="Calibri"/>
                  <w:b w:val="0"/>
                  <w:bCs w:val="0"/>
                  <w:i w:val="0"/>
                  <w:iCs w:val="0"/>
                  <w:strike w:val="0"/>
                  <w:color w:val="0000FF"/>
                  <w:spacing w:val="0"/>
                  <w:w w:val="100"/>
                  <w:sz w:val="22"/>
                  <w:szCs w:val="22"/>
                  <w:u w:val="single"/>
                  <w:rtl w:val="0"/>
                </w:rPr>
                <w:t>sdlc?trk=learning-serp_learning_search-</w:t>
              </w:r>
            </w:hyperlink>
          </w:p>
        </w:tc>
        <w:tc>
          <w:tcPr>
            <w:tcW w:w="3720" w:type="dxa"/>
            <w:vMerge/>
            <w:tcBorders>
              <w:top w:val="single" w:sz="4" w:space="0" w:color="0000FF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649" w:type="dxa"/>
            </w:tcMar>
            <w:tcFitText w:val="0"/>
            <w:vAlign w:val="top"/>
          </w:tcPr>
          <w:p/>
        </w:tc>
        <w:tc>
          <w:tcPr>
            <w:tcW w:w="3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  <w:tr>
        <w:tblPrEx>
          <w:tblW w:w="0" w:type="auto"/>
          <w:tblInd w:w="11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2"/>
        </w:trPr>
        <w:tc>
          <w:tcPr>
            <w:tcW w:w="1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noWrap w:val="0"/>
            <w:tcMar>
              <w:left w:w="105" w:type="dxa"/>
              <w:right w:w="26" w:type="dxa"/>
            </w:tcMar>
            <w:tcFitText w:val="0"/>
            <w:vAlign w:val="top"/>
          </w:tcPr>
          <w:p/>
        </w:tc>
        <w:tc>
          <w:tcPr>
            <w:tcW w:w="4562" w:type="dxa"/>
            <w:vMerge/>
            <w:tcBorders>
              <w:top w:val="single" w:sz="4" w:space="0" w:color="0000FF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shd w:val="clear" w:color="auto" w:fill="auto"/>
            <w:noWrap w:val="0"/>
            <w:tcMar>
              <w:left w:w="110" w:type="dxa"/>
              <w:right w:w="761" w:type="dxa"/>
            </w:tcMar>
            <w:tcFitText w:val="0"/>
            <w:vAlign w:val="top"/>
          </w:tcPr>
          <w:p/>
        </w:tc>
        <w:tc>
          <w:tcPr>
            <w:tcW w:w="3720" w:type="dxa"/>
            <w:vMerge w:val="restart"/>
            <w:tcBorders>
              <w:top w:val="single" w:sz="4" w:space="0" w:color="0000FF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761" w:type="dxa"/>
            </w:tcMar>
            <w:tcFitText w:val="0"/>
            <w:vAlign w:val="top"/>
          </w:tcPr>
          <w:p>
            <w:pPr>
              <w:bidi w:val="0"/>
              <w:spacing w:before="28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hyperlink r:id="rId6" w:history="1">
              <w:r>
                <w:rPr>
                  <w:rFonts w:ascii="Calibri" w:eastAsia="Calibri" w:hAnsi="Calibri" w:cs="Calibri"/>
                  <w:b w:val="0"/>
                  <w:bCs w:val="0"/>
                  <w:i w:val="0"/>
                  <w:iCs w:val="0"/>
                  <w:strike w:val="0"/>
                  <w:color w:val="0000FF"/>
                  <w:spacing w:val="0"/>
                  <w:w w:val="100"/>
                  <w:sz w:val="22"/>
                  <w:szCs w:val="22"/>
                  <w:u w:val="single"/>
                  <w:rtl w:val="0"/>
                </w:rPr>
                <w:t>oriented-design-3?u=1009514</w:t>
              </w:r>
              <w:r>
                <w:rPr>
                  <w:rFonts w:ascii="Calibri" w:eastAsia="Calibri" w:hAnsi="Calibri" w:cs="Calibri"/>
                  <w:b w:val="0"/>
                  <w:bCs w:val="0"/>
                  <w:i w:val="0"/>
                  <w:iCs w:val="0"/>
                  <w:strike w:val="0"/>
                  <w:color w:val="auto"/>
                  <w:spacing w:val="0"/>
                  <w:w w:val="100"/>
                  <w:sz w:val="22"/>
                  <w:szCs w:val="22"/>
                  <w:u w:val="none"/>
                  <w:rtl w:val="0"/>
                </w:rPr>
                <w:t xml:space="preserve"> </w:t>
              </w:r>
            </w:hyperlink>
          </w:p>
        </w:tc>
        <w:tc>
          <w:tcPr>
            <w:tcW w:w="3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  <w:tr>
        <w:tblPrEx>
          <w:tblW w:w="0" w:type="auto"/>
          <w:tblInd w:w="11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67"/>
        </w:trPr>
        <w:tc>
          <w:tcPr>
            <w:tcW w:w="1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noWrap w:val="0"/>
            <w:tcMar>
              <w:left w:w="105" w:type="dxa"/>
              <w:right w:w="26" w:type="dxa"/>
            </w:tcMar>
            <w:tcFitText w:val="0"/>
            <w:vAlign w:val="top"/>
          </w:tcPr>
          <w:p/>
        </w:tc>
        <w:tc>
          <w:tcPr>
            <w:tcW w:w="4562" w:type="dxa"/>
            <w:vMerge w:val="restart"/>
            <w:tcBorders>
              <w:top w:val="single" w:sz="4" w:space="0" w:color="0000FF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shd w:val="clear" w:color="auto" w:fill="auto"/>
            <w:noWrap w:val="0"/>
            <w:tcMar>
              <w:left w:w="110" w:type="dxa"/>
              <w:right w:w="0" w:type="dxa"/>
            </w:tcMar>
            <w:tcFitText w:val="0"/>
            <w:vAlign w:val="top"/>
          </w:tcPr>
          <w:p>
            <w:pPr>
              <w:bidi w:val="0"/>
              <w:spacing w:before="28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hyperlink r:id="rId5" w:history="1">
              <w:r>
                <w:rPr>
                  <w:rFonts w:ascii="Calibri" w:eastAsia="Calibri" w:hAnsi="Calibri" w:cs="Calibri"/>
                  <w:b w:val="0"/>
                  <w:bCs w:val="0"/>
                  <w:i w:val="0"/>
                  <w:iCs w:val="0"/>
                  <w:strike w:val="0"/>
                  <w:color w:val="0000FF"/>
                  <w:spacing w:val="0"/>
                  <w:w w:val="100"/>
                  <w:sz w:val="22"/>
                  <w:szCs w:val="22"/>
                  <w:u w:val="single"/>
                  <w:rtl w:val="0"/>
                </w:rPr>
                <w:t>card&amp;upsellOrderOrigin=default_guest_learning</w:t>
              </w:r>
              <w:r>
                <w:rPr>
                  <w:rFonts w:ascii="Calibri" w:eastAsia="Calibri" w:hAnsi="Calibri" w:cs="Calibri"/>
                  <w:b w:val="0"/>
                  <w:bCs w:val="0"/>
                  <w:i w:val="0"/>
                  <w:iCs w:val="0"/>
                  <w:strike w:val="0"/>
                  <w:color w:val="auto"/>
                  <w:spacing w:val="0"/>
                  <w:w w:val="100"/>
                  <w:sz w:val="22"/>
                  <w:szCs w:val="22"/>
                  <w:u w:val="none"/>
                  <w:rtl w:val="0"/>
                </w:rPr>
                <w:t xml:space="preserve"> </w:t>
              </w:r>
            </w:hyperlink>
          </w:p>
        </w:tc>
        <w:tc>
          <w:tcPr>
            <w:tcW w:w="3720" w:type="dxa"/>
            <w:vMerge/>
            <w:tcBorders>
              <w:top w:val="single" w:sz="4" w:space="0" w:color="0000FF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761" w:type="dxa"/>
            </w:tcMar>
            <w:tcFitText w:val="0"/>
            <w:vAlign w:val="top"/>
          </w:tcPr>
          <w:p/>
        </w:tc>
        <w:tc>
          <w:tcPr>
            <w:tcW w:w="3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  <w:tr>
        <w:tblPrEx>
          <w:tblW w:w="0" w:type="auto"/>
          <w:tblInd w:w="11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2"/>
        </w:trPr>
        <w:tc>
          <w:tcPr>
            <w:tcW w:w="1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noWrap w:val="0"/>
            <w:tcMar>
              <w:left w:w="105" w:type="dxa"/>
              <w:right w:w="26" w:type="dxa"/>
            </w:tcMar>
            <w:tcFitText w:val="0"/>
            <w:vAlign w:val="top"/>
          </w:tcPr>
          <w:p/>
        </w:tc>
        <w:tc>
          <w:tcPr>
            <w:tcW w:w="4562" w:type="dxa"/>
            <w:vMerge/>
            <w:tcBorders>
              <w:top w:val="single" w:sz="4" w:space="0" w:color="0000FF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shd w:val="clear" w:color="auto" w:fill="auto"/>
            <w:noWrap w:val="0"/>
            <w:tcMar>
              <w:left w:w="110" w:type="dxa"/>
              <w:right w:w="0" w:type="dxa"/>
            </w:tcMar>
            <w:tcFitText w:val="0"/>
            <w:vAlign w:val="top"/>
          </w:tcPr>
          <w:p/>
        </w:tc>
        <w:tc>
          <w:tcPr>
            <w:tcW w:w="3720" w:type="dxa"/>
            <w:vMerge w:val="restart"/>
            <w:tcBorders>
              <w:top w:val="single" w:sz="4" w:space="0" w:color="0000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  <w:tr>
        <w:tblPrEx>
          <w:tblW w:w="0" w:type="auto"/>
          <w:tblInd w:w="11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85"/>
        </w:trPr>
        <w:tc>
          <w:tcPr>
            <w:tcW w:w="1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noWrap w:val="0"/>
            <w:tcMar>
              <w:left w:w="105" w:type="dxa"/>
              <w:right w:w="26" w:type="dxa"/>
            </w:tcMar>
            <w:tcFitText w:val="0"/>
            <w:vAlign w:val="top"/>
          </w:tcPr>
          <w:p/>
        </w:tc>
        <w:tc>
          <w:tcPr>
            <w:tcW w:w="4562" w:type="dxa"/>
            <w:tcBorders>
              <w:top w:val="single" w:sz="4" w:space="0" w:color="0000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720" w:type="dxa"/>
            <w:vMerge/>
            <w:tcBorders>
              <w:top w:val="single" w:sz="4" w:space="0" w:color="0000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  <w:tr>
        <w:tblPrEx>
          <w:tblW w:w="0" w:type="auto"/>
          <w:tblInd w:w="11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415"/>
        </w:trPr>
        <w:tc>
          <w:tcPr>
            <w:tcW w:w="10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noWrap w:val="0"/>
            <w:tcMar>
              <w:left w:w="105" w:type="dxa"/>
              <w:right w:w="130" w:type="dxa"/>
            </w:tcMar>
            <w:tcFitText w:val="0"/>
            <w:vAlign w:val="top"/>
          </w:tcPr>
          <w:p>
            <w:pPr>
              <w:bidi w:val="0"/>
              <w:spacing w:before="4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shd w:val="clear" w:color="auto" w:fill="B4C6E7"/>
                <w:rtl w:val="0"/>
              </w:rPr>
              <w:t xml:space="preserve">Week 2 </w:t>
            </w:r>
          </w:p>
        </w:tc>
        <w:tc>
          <w:tcPr>
            <w:tcW w:w="4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10" w:type="dxa"/>
              <w:right w:w="582" w:type="dxa"/>
            </w:tcMar>
            <w:tcFitText w:val="0"/>
            <w:vAlign w:val="top"/>
          </w:tcPr>
          <w:p>
            <w:pPr>
              <w:bidi w:val="0"/>
              <w:spacing w:before="4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Testing types and fundamentals overview </w:t>
            </w:r>
          </w:p>
          <w:p>
            <w:pPr>
              <w:numPr>
                <w:ilvl w:val="0"/>
                <w:numId w:val="4"/>
              </w:numPr>
              <w:bidi w:val="0"/>
              <w:spacing w:before="19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Functional testing </w:t>
            </w:r>
          </w:p>
          <w:p>
            <w:pPr>
              <w:numPr>
                <w:ilvl w:val="0"/>
                <w:numId w:val="4"/>
              </w:numPr>
              <w:bidi w:val="0"/>
              <w:spacing w:before="21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Regression testing </w:t>
            </w:r>
          </w:p>
          <w:p>
            <w:pPr>
              <w:numPr>
                <w:ilvl w:val="0"/>
                <w:numId w:val="4"/>
              </w:numPr>
              <w:bidi w:val="0"/>
              <w:spacing w:before="21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Production support testing </w:t>
            </w:r>
          </w:p>
          <w:p>
            <w:pPr>
              <w:numPr>
                <w:ilvl w:val="0"/>
                <w:numId w:val="4"/>
              </w:numPr>
              <w:bidi w:val="0"/>
              <w:spacing w:before="21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Non-functional testing </w:t>
            </w:r>
          </w:p>
          <w:p>
            <w:pPr>
              <w:numPr>
                <w:ilvl w:val="0"/>
                <w:numId w:val="4"/>
              </w:numPr>
              <w:bidi w:val="0"/>
              <w:spacing w:before="19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Sanity testing </w:t>
            </w:r>
          </w:p>
          <w:p>
            <w:pPr>
              <w:numPr>
                <w:ilvl w:val="0"/>
                <w:numId w:val="4"/>
              </w:numPr>
              <w:bidi w:val="0"/>
              <w:spacing w:before="21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Load Test 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55" w:type="dxa"/>
            </w:tcMar>
            <w:tcFitText w:val="0"/>
            <w:vAlign w:val="top"/>
          </w:tcPr>
          <w:p>
            <w:pPr>
              <w:numPr>
                <w:ilvl w:val="0"/>
                <w:numId w:val="5"/>
              </w:numPr>
              <w:bidi w:val="0"/>
              <w:spacing w:before="6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OOP concepts Advance </w:t>
            </w:r>
          </w:p>
          <w:p>
            <w:pPr>
              <w:numPr>
                <w:ilvl w:val="0"/>
                <w:numId w:val="5"/>
              </w:numPr>
              <w:bidi w:val="0"/>
              <w:spacing w:before="1" w:after="0" w:line="268" w:lineRule="atLeast"/>
              <w:ind w:righ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Best code practices (naming, formatting, etc) according to programming language </w:t>
            </w:r>
          </w:p>
          <w:p>
            <w:pPr>
              <w:numPr>
                <w:ilvl w:val="0"/>
                <w:numId w:val="5"/>
              </w:numPr>
              <w:bidi w:val="0"/>
              <w:spacing w:before="0" w:after="0" w:line="268" w:lineRule="atLeast"/>
              <w:ind w:righ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Assignments and tasks to reflect the learnings </w:t>
            </w:r>
          </w:p>
          <w:p>
            <w:pPr>
              <w:bidi w:val="0"/>
              <w:spacing w:before="288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hyperlink r:id="rId6" w:history="1">
              <w:r>
                <w:rPr>
                  <w:rFonts w:ascii="Calibri" w:eastAsia="Calibri" w:hAnsi="Calibri" w:cs="Calibri"/>
                  <w:b w:val="0"/>
                  <w:bCs w:val="0"/>
                  <w:i w:val="0"/>
                  <w:iCs w:val="0"/>
                  <w:strike w:val="0"/>
                  <w:color w:val="0000FF"/>
                  <w:spacing w:val="0"/>
                  <w:w w:val="100"/>
                  <w:sz w:val="22"/>
                  <w:szCs w:val="22"/>
                  <w:u w:val="single"/>
                  <w:rtl w:val="0"/>
                </w:rPr>
                <w:t>https://www.linkedin.com/learning/pr</w:t>
              </w:r>
            </w:hyperlink>
          </w:p>
        </w:tc>
        <w:tc>
          <w:tcPr>
            <w:tcW w:w="38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436" w:type="dxa"/>
            </w:tcMar>
            <w:tcFitText w:val="0"/>
            <w:vAlign w:val="top"/>
          </w:tcPr>
          <w:p>
            <w:pPr>
              <w:bidi w:val="0"/>
              <w:spacing w:before="4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API fundamentals </w:t>
            </w:r>
          </w:p>
          <w:p>
            <w:pPr>
              <w:numPr>
                <w:ilvl w:val="0"/>
                <w:numId w:val="6"/>
              </w:numPr>
              <w:bidi w:val="0"/>
              <w:spacing w:before="19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API concepts and overview </w:t>
            </w:r>
          </w:p>
          <w:p>
            <w:pPr>
              <w:numPr>
                <w:ilvl w:val="0"/>
                <w:numId w:val="6"/>
              </w:numPr>
              <w:bidi w:val="0"/>
              <w:spacing w:before="21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REST API </w:t>
            </w:r>
          </w:p>
          <w:p>
            <w:pPr>
              <w:numPr>
                <w:ilvl w:val="0"/>
                <w:numId w:val="6"/>
              </w:numPr>
              <w:bidi w:val="0"/>
              <w:spacing w:before="1" w:after="0" w:line="290" w:lineRule="atLeast"/>
              <w:ind w:righ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HTTP requests used in APIs (GET, POST, Delete) </w:t>
            </w:r>
          </w:p>
        </w:tc>
      </w:tr>
      <w:tr>
        <w:tblPrEx>
          <w:tblW w:w="0" w:type="auto"/>
          <w:tblInd w:w="11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88"/>
        </w:trPr>
        <w:tc>
          <w:tcPr>
            <w:tcW w:w="1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noWrap w:val="0"/>
            <w:tcMar>
              <w:left w:w="105" w:type="dxa"/>
              <w:right w:w="130" w:type="dxa"/>
            </w:tcMar>
            <w:tcFitText w:val="0"/>
            <w:vAlign w:val="top"/>
          </w:tcPr>
          <w:p/>
        </w:tc>
        <w:tc>
          <w:tcPr>
            <w:tcW w:w="4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10" w:type="dxa"/>
              <w:right w:w="582" w:type="dxa"/>
            </w:tcMar>
            <w:tcFitText w:val="0"/>
            <w:vAlign w:val="top"/>
          </w:tcPr>
          <w:p/>
        </w:tc>
        <w:tc>
          <w:tcPr>
            <w:tcW w:w="3720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649" w:type="dxa"/>
            </w:tcMar>
            <w:tcFitText w:val="0"/>
            <w:vAlign w:val="top"/>
          </w:tcPr>
          <w:p>
            <w:pPr>
              <w:bidi w:val="0"/>
              <w:spacing w:before="47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hyperlink r:id="rId6" w:history="1">
              <w:r>
                <w:rPr>
                  <w:rFonts w:ascii="Calibri" w:eastAsia="Calibri" w:hAnsi="Calibri" w:cs="Calibri"/>
                  <w:b w:val="0"/>
                  <w:bCs w:val="0"/>
                  <w:i w:val="0"/>
                  <w:iCs w:val="0"/>
                  <w:strike w:val="0"/>
                  <w:color w:val="0000FF"/>
                  <w:spacing w:val="0"/>
                  <w:w w:val="100"/>
                  <w:sz w:val="22"/>
                  <w:szCs w:val="22"/>
                  <w:u w:val="single"/>
                  <w:rtl w:val="0"/>
                </w:rPr>
                <w:t>ogramming-foundations-object-</w:t>
              </w:r>
            </w:hyperlink>
          </w:p>
        </w:tc>
        <w:tc>
          <w:tcPr>
            <w:tcW w:w="3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436" w:type="dxa"/>
            </w:tcMar>
            <w:tcFitText w:val="0"/>
            <w:vAlign w:val="top"/>
          </w:tcPr>
          <w:p/>
        </w:tc>
      </w:tr>
      <w:tr>
        <w:tblPrEx>
          <w:tblW w:w="0" w:type="auto"/>
          <w:tblInd w:w="11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336"/>
        </w:trPr>
        <w:tc>
          <w:tcPr>
            <w:tcW w:w="1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noWrap w:val="0"/>
            <w:tcMar>
              <w:left w:w="105" w:type="dxa"/>
              <w:right w:w="130" w:type="dxa"/>
            </w:tcMar>
            <w:tcFitText w:val="0"/>
            <w:vAlign w:val="top"/>
          </w:tcPr>
          <w:p/>
        </w:tc>
        <w:tc>
          <w:tcPr>
            <w:tcW w:w="4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10" w:type="dxa"/>
              <w:right w:w="582" w:type="dxa"/>
            </w:tcMar>
            <w:tcFitText w:val="0"/>
            <w:vAlign w:val="top"/>
          </w:tcPr>
          <w:p/>
        </w:tc>
        <w:tc>
          <w:tcPr>
            <w:tcW w:w="3720" w:type="dxa"/>
            <w:tcBorders>
              <w:top w:val="single" w:sz="4" w:space="0" w:color="0000FF"/>
              <w:left w:val="single" w:sz="4" w:space="0" w:color="000000"/>
              <w:bottom w:val="single" w:sz="4" w:space="0" w:color="00006D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761" w:type="dxa"/>
            </w:tcMar>
            <w:tcFitText w:val="0"/>
            <w:vAlign w:val="top"/>
          </w:tcPr>
          <w:p>
            <w:pPr>
              <w:bidi w:val="0"/>
              <w:spacing w:before="49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hyperlink r:id="rId6" w:history="1">
              <w:r>
                <w:rPr>
                  <w:rFonts w:ascii="Calibri" w:eastAsia="Calibri" w:hAnsi="Calibri" w:cs="Calibri"/>
                  <w:b w:val="0"/>
                  <w:bCs w:val="0"/>
                  <w:i w:val="0"/>
                  <w:iCs w:val="0"/>
                  <w:strike w:val="0"/>
                  <w:color w:val="0000FF"/>
                  <w:spacing w:val="0"/>
                  <w:w w:val="100"/>
                  <w:sz w:val="22"/>
                  <w:szCs w:val="22"/>
                  <w:u w:val="single"/>
                  <w:rtl w:val="0"/>
                </w:rPr>
                <w:t>oriented-design-3?u=1009514</w:t>
              </w:r>
              <w:r>
                <w:rPr>
                  <w:rFonts w:ascii="Calibri" w:eastAsia="Calibri" w:hAnsi="Calibri" w:cs="Calibri"/>
                  <w:b w:val="0"/>
                  <w:bCs w:val="0"/>
                  <w:i w:val="0"/>
                  <w:iCs w:val="0"/>
                  <w:strike w:val="0"/>
                  <w:color w:val="auto"/>
                  <w:spacing w:val="0"/>
                  <w:w w:val="100"/>
                  <w:sz w:val="22"/>
                  <w:szCs w:val="22"/>
                  <w:u w:val="none"/>
                  <w:rtl w:val="0"/>
                </w:rPr>
                <w:t xml:space="preserve"> </w:t>
              </w:r>
            </w:hyperlink>
          </w:p>
        </w:tc>
        <w:tc>
          <w:tcPr>
            <w:tcW w:w="3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436" w:type="dxa"/>
            </w:tcMar>
            <w:tcFitText w:val="0"/>
            <w:vAlign w:val="top"/>
          </w:tcPr>
          <w:p/>
        </w:tc>
      </w:tr>
      <w:tr>
        <w:tblPrEx>
          <w:tblW w:w="0" w:type="auto"/>
          <w:tblInd w:w="11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599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noWrap w:val="0"/>
            <w:tcMar>
              <w:left w:w="105" w:type="dxa"/>
              <w:right w:w="130" w:type="dxa"/>
            </w:tcMar>
            <w:tcFitText w:val="0"/>
            <w:vAlign w:val="top"/>
          </w:tcPr>
          <w:p>
            <w:pPr>
              <w:bidi w:val="0"/>
              <w:spacing w:before="13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shd w:val="clear" w:color="auto" w:fill="B4C6E7"/>
                <w:rtl w:val="0"/>
              </w:rPr>
              <w:t xml:space="preserve">Week 3 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10" w:type="dxa"/>
              <w:right w:w="0" w:type="dxa"/>
            </w:tcMar>
            <w:tcFitText w:val="0"/>
            <w:vAlign w:val="center"/>
          </w:tcPr>
          <w:p>
            <w:pPr>
              <w:bidi w:val="0"/>
              <w:spacing w:before="1" w:after="0" w:line="269" w:lineRule="atLeast"/>
              <w:ind w:left="36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>1.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81"/>
                <w:w w:val="1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Create Test scenarios </w:t>
            </w:r>
          </w:p>
          <w:p>
            <w:pPr>
              <w:bidi w:val="0"/>
              <w:spacing w:before="21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Application: Foodmandu, daraz and vnemployee </w:t>
            </w:r>
          </w:p>
        </w:tc>
        <w:tc>
          <w:tcPr>
            <w:tcW w:w="3720" w:type="dxa"/>
            <w:tcBorders>
              <w:top w:val="single" w:sz="4" w:space="0" w:color="00006D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0" w:type="dxa"/>
            </w:tcMar>
            <w:tcFitText w:val="0"/>
            <w:vAlign w:val="top"/>
          </w:tcPr>
          <w:p>
            <w:pPr>
              <w:bidi w:val="0"/>
              <w:spacing w:before="13" w:after="0" w:line="268" w:lineRule="atLeast"/>
              <w:ind w:left="0" w:right="0" w:firstLine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Python/C#/.Net /java (trainee can select as per their interest and comfort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1477" w:type="dxa"/>
            </w:tcMar>
            <w:tcFitText w:val="0"/>
            <w:vAlign w:val="top"/>
          </w:tcPr>
          <w:p>
            <w:pPr>
              <w:bidi w:val="0"/>
              <w:spacing w:before="13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API fundamentals </w:t>
            </w:r>
          </w:p>
          <w:p>
            <w:pPr>
              <w:bidi w:val="0"/>
              <w:spacing w:before="1" w:after="0" w:line="269" w:lineRule="atLeast"/>
              <w:ind w:left="36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0"/>
                <w:szCs w:val="20"/>
                <w:u w:val="none"/>
                <w:rtl w:val="0"/>
              </w:rPr>
              <w:t>a)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99"/>
                <w:w w:val="1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Soap API basics </w:t>
            </w:r>
          </w:p>
        </w:tc>
      </w:tr>
    </w:tbl>
    <w:p/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64"/>
        <w:gridCol w:w="4563"/>
        <w:gridCol w:w="3720"/>
        <w:gridCol w:w="3829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1910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470" w:type="dxa"/>
              <w:right w:w="244" w:type="dxa"/>
            </w:tcMar>
            <w:tcFitText w:val="0"/>
            <w:vAlign w:val="top"/>
          </w:tcPr>
          <w:p>
            <w:pPr>
              <w:bidi w:val="0"/>
              <w:spacing w:before="0" w:after="0" w:line="290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>2.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81"/>
                <w:w w:val="1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Manually test the applications to find bugs in the applications 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154" w:type="dxa"/>
            </w:tcMar>
            <w:tcFitText w:val="0"/>
            <w:vAlign w:val="top"/>
          </w:tcPr>
          <w:p>
            <w:pPr>
              <w:bidi w:val="0"/>
              <w:spacing w:before="3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zone) </w:t>
            </w:r>
          </w:p>
          <w:p>
            <w:pPr>
              <w:numPr>
                <w:ilvl w:val="0"/>
                <w:numId w:val="7"/>
              </w:numPr>
              <w:bidi w:val="0"/>
              <w:spacing w:before="2" w:after="0" w:line="268" w:lineRule="atLeast"/>
              <w:ind w:righ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Basic to advance overview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1"/>
                <w:w w:val="100"/>
                <w:sz w:val="22"/>
                <w:szCs w:val="22"/>
                <w:u w:val="none"/>
                <w:rtl w:val="0"/>
              </w:rPr>
              <w:t>of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 the programing languages  </w:t>
            </w:r>
          </w:p>
          <w:p>
            <w:pPr>
              <w:numPr>
                <w:ilvl w:val="0"/>
                <w:numId w:val="7"/>
              </w:numPr>
              <w:bidi w:val="0"/>
              <w:spacing w:before="1" w:after="0" w:line="268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Assignments to check the trainee's expertise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1"/>
                <w:w w:val="100"/>
                <w:sz w:val="22"/>
                <w:szCs w:val="22"/>
                <w:u w:val="none"/>
                <w:rtl w:val="0"/>
              </w:rPr>
              <w:t>on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 the programming languages.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468" w:type="dxa"/>
              <w:right w:w="997" w:type="dxa"/>
            </w:tcMar>
            <w:tcFitText w:val="0"/>
            <w:vAlign w:val="top"/>
          </w:tcPr>
          <w:p>
            <w:pPr>
              <w:bidi w:val="0"/>
              <w:spacing w:before="4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0"/>
                <w:szCs w:val="20"/>
                <w:u w:val="none"/>
                <w:rtl w:val="0"/>
              </w:rPr>
              <w:t>b)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89"/>
                <w:w w:val="1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Rest API vs SOAP API </w:t>
            </w:r>
          </w:p>
        </w:tc>
      </w:tr>
      <w:tr>
        <w:tblPrEx>
          <w:tblW w:w="0" w:type="auto"/>
          <w:tblInd w:w="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460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noWrap w:val="0"/>
            <w:tcMar>
              <w:left w:w="106" w:type="dxa"/>
              <w:right w:w="130" w:type="dxa"/>
            </w:tcMar>
            <w:tcFitText w:val="0"/>
            <w:vAlign w:val="top"/>
          </w:tcPr>
          <w:p>
            <w:pPr>
              <w:bidi w:val="0"/>
              <w:spacing w:before="4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shd w:val="clear" w:color="auto" w:fill="B4C6E7"/>
                <w:rtl w:val="0"/>
              </w:rPr>
              <w:t xml:space="preserve">Week 4 </w:t>
            </w: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10" w:type="dxa"/>
              <w:right w:w="747" w:type="dxa"/>
            </w:tcMar>
            <w:tcFitText w:val="0"/>
            <w:vAlign w:val="top"/>
          </w:tcPr>
          <w:p>
            <w:pPr>
              <w:bidi w:val="0"/>
              <w:spacing w:before="4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Requirement docs preparation </w:t>
            </w:r>
          </w:p>
          <w:p>
            <w:pPr>
              <w:bidi w:val="0"/>
              <w:spacing w:before="1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Best practices to follow as a QA in agile. 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207" w:type="dxa"/>
            </w:tcMar>
            <w:tcFitText w:val="0"/>
            <w:vAlign w:val="top"/>
          </w:tcPr>
          <w:p>
            <w:pPr>
              <w:bidi w:val="0"/>
              <w:spacing w:before="1" w:after="0" w:line="290" w:lineRule="atLeast"/>
              <w:ind w:left="0" w:right="0" w:firstLine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Do a project demonstrating OOP concepts in any language preferred (The trainee should start working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1"/>
                <w:w w:val="100"/>
                <w:sz w:val="22"/>
                <w:szCs w:val="22"/>
                <w:u w:val="none"/>
                <w:rtl w:val="0"/>
              </w:rPr>
              <w:t>on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 this from week 2 onwards itself)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  <w:tr>
        <w:tblPrEx>
          <w:tblW w:w="0" w:type="auto"/>
          <w:tblInd w:w="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751"/>
        </w:trPr>
        <w:tc>
          <w:tcPr>
            <w:tcW w:w="10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12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10" w:type="dxa"/>
              <w:right w:w="8357" w:type="dxa"/>
            </w:tcMar>
            <w:tcFitText w:val="0"/>
            <w:vAlign w:val="top"/>
          </w:tcPr>
          <w:p>
            <w:pPr>
              <w:bidi w:val="0"/>
              <w:spacing w:before="0" w:after="0" w:line="290" w:lineRule="atLeast"/>
              <w:ind w:left="0" w:right="0" w:firstLine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Daily 15 minutes stand up with Mentor Weekly meeting with Lead Mentor </w:t>
            </w:r>
          </w:p>
        </w:tc>
      </w:tr>
      <w:tr>
        <w:tblPrEx>
          <w:tblW w:w="0" w:type="auto"/>
          <w:tblInd w:w="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59"/>
        </w:trPr>
        <w:tc>
          <w:tcPr>
            <w:tcW w:w="1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12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10" w:type="dxa"/>
              <w:right w:w="7574" w:type="dxa"/>
            </w:tcMar>
            <w:tcFitText w:val="0"/>
            <w:vAlign w:val="top"/>
          </w:tcPr>
          <w:p>
            <w:pPr>
              <w:bidi w:val="0"/>
              <w:spacing w:before="4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Month 1 review with Mentors and Lead Mentor </w:t>
            </w:r>
          </w:p>
        </w:tc>
      </w:tr>
      <w:tr>
        <w:tblPrEx>
          <w:tblW w:w="0" w:type="auto"/>
          <w:tblInd w:w="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435"/>
        </w:trPr>
        <w:tc>
          <w:tcPr>
            <w:tcW w:w="10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noWrap w:val="0"/>
            <w:tcMar>
              <w:left w:w="106" w:type="dxa"/>
              <w:right w:w="25" w:type="dxa"/>
            </w:tcMar>
            <w:tcFitText w:val="0"/>
            <w:vAlign w:val="top"/>
          </w:tcPr>
          <w:p>
            <w:pPr>
              <w:bidi w:val="0"/>
              <w:spacing w:before="1" w:after="0" w:line="290" w:lineRule="atLeast"/>
              <w:ind w:left="0" w:right="0" w:firstLine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shd w:val="clear" w:color="auto" w:fill="B4C6E7"/>
                <w:rtl w:val="0"/>
              </w:rPr>
              <w:t xml:space="preserve">Month 2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shd w:val="clear" w:color="auto" w:fill="B4C6E7"/>
                <w:rtl w:val="0"/>
              </w:rPr>
              <w:t xml:space="preserve">Week 1 </w:t>
            </w:r>
          </w:p>
        </w:tc>
        <w:tc>
          <w:tcPr>
            <w:tcW w:w="4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10" w:type="dxa"/>
              <w:right w:w="887" w:type="dxa"/>
            </w:tcMar>
            <w:tcFitText w:val="0"/>
            <w:vAlign w:val="top"/>
          </w:tcPr>
          <w:p>
            <w:pPr>
              <w:bidi w:val="0"/>
              <w:spacing w:before="4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Agile </w:t>
            </w:r>
          </w:p>
          <w:p>
            <w:pPr>
              <w:numPr>
                <w:ilvl w:val="0"/>
                <w:numId w:val="8"/>
              </w:numPr>
              <w:bidi w:val="0"/>
              <w:spacing w:before="22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Scrum </w:t>
            </w:r>
          </w:p>
          <w:p>
            <w:pPr>
              <w:numPr>
                <w:ilvl w:val="0"/>
                <w:numId w:val="9"/>
              </w:numPr>
              <w:bidi w:val="0"/>
              <w:spacing w:before="21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The Scrum Events </w:t>
            </w:r>
          </w:p>
          <w:p>
            <w:pPr>
              <w:numPr>
                <w:ilvl w:val="0"/>
                <w:numId w:val="9"/>
              </w:numPr>
              <w:bidi w:val="0"/>
              <w:spacing w:before="21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Sprint Planning/Demo </w:t>
            </w:r>
          </w:p>
          <w:p>
            <w:pPr>
              <w:numPr>
                <w:ilvl w:val="0"/>
                <w:numId w:val="9"/>
              </w:numPr>
              <w:bidi w:val="0"/>
              <w:spacing w:before="19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Sprint Grooming </w:t>
            </w:r>
          </w:p>
          <w:p>
            <w:pPr>
              <w:numPr>
                <w:ilvl w:val="0"/>
                <w:numId w:val="9"/>
              </w:numPr>
              <w:bidi w:val="0"/>
              <w:spacing w:before="21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Stand up </w:t>
            </w:r>
          </w:p>
          <w:p>
            <w:pPr>
              <w:numPr>
                <w:ilvl w:val="0"/>
                <w:numId w:val="9"/>
              </w:numPr>
              <w:bidi w:val="0"/>
              <w:spacing w:before="21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Sprint retrospective </w:t>
            </w:r>
          </w:p>
          <w:p>
            <w:pPr>
              <w:numPr>
                <w:ilvl w:val="0"/>
                <w:numId w:val="10"/>
              </w:numPr>
              <w:bidi w:val="0"/>
              <w:spacing w:before="21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Kanban 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49" w:type="dxa"/>
            </w:tcMar>
            <w:tcFitText w:val="0"/>
            <w:vAlign w:val="top"/>
          </w:tcPr>
          <w:p>
            <w:pPr>
              <w:numPr>
                <w:ilvl w:val="0"/>
                <w:numId w:val="11"/>
              </w:numPr>
              <w:bidi w:val="0"/>
              <w:spacing w:before="1" w:after="0" w:line="290" w:lineRule="atLeast"/>
              <w:ind w:righ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Selenium Basics - (selenium framework, installations, drivers) </w:t>
            </w:r>
          </w:p>
          <w:p>
            <w:pPr>
              <w:numPr>
                <w:ilvl w:val="0"/>
                <w:numId w:val="12"/>
              </w:numPr>
              <w:bidi w:val="0"/>
              <w:spacing w:before="182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Selenium locators (CSS, Xpath etc) </w:t>
            </w:r>
          </w:p>
          <w:p>
            <w:pPr>
              <w:bidi w:val="0"/>
              <w:spacing w:before="180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hyperlink r:id="rId7" w:history="1">
              <w:r>
                <w:rPr>
                  <w:rFonts w:ascii="Calibri" w:eastAsia="Calibri" w:hAnsi="Calibri" w:cs="Calibri"/>
                  <w:b w:val="0"/>
                  <w:bCs w:val="0"/>
                  <w:i w:val="0"/>
                  <w:iCs w:val="0"/>
                  <w:strike w:val="0"/>
                  <w:color w:val="0000FF"/>
                  <w:spacing w:val="0"/>
                  <w:w w:val="100"/>
                  <w:sz w:val="22"/>
                  <w:szCs w:val="22"/>
                  <w:u w:val="single"/>
                  <w:rtl w:val="0"/>
                </w:rPr>
                <w:t>https://www.youtube.com/watch?v=X</w:t>
              </w:r>
            </w:hyperlink>
          </w:p>
        </w:tc>
        <w:tc>
          <w:tcPr>
            <w:tcW w:w="38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  <w:tr>
        <w:tblPrEx>
          <w:tblW w:w="0" w:type="auto"/>
          <w:tblInd w:w="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893"/>
        </w:trPr>
        <w:tc>
          <w:tcPr>
            <w:tcW w:w="1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noWrap w:val="0"/>
            <w:tcMar>
              <w:left w:w="106" w:type="dxa"/>
              <w:right w:w="25" w:type="dxa"/>
            </w:tcMar>
            <w:tcFitText w:val="0"/>
            <w:vAlign w:val="top"/>
          </w:tcPr>
          <w:p/>
        </w:tc>
        <w:tc>
          <w:tcPr>
            <w:tcW w:w="4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10" w:type="dxa"/>
              <w:right w:w="887" w:type="dxa"/>
            </w:tcMar>
            <w:tcFitText w:val="0"/>
            <w:vAlign w:val="top"/>
          </w:tcPr>
          <w:p/>
        </w:tc>
        <w:tc>
          <w:tcPr>
            <w:tcW w:w="3720" w:type="dxa"/>
            <w:tcBorders>
              <w:top w:val="single" w:sz="4" w:space="0" w:color="0000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2262" w:type="dxa"/>
            </w:tcMar>
            <w:tcFitText w:val="0"/>
            <w:vAlign w:val="top"/>
          </w:tcPr>
          <w:p>
            <w:pPr>
              <w:bidi w:val="0"/>
              <w:spacing w:before="49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hyperlink r:id="rId7" w:history="1">
              <w:r>
                <w:rPr>
                  <w:rFonts w:ascii="Calibri" w:eastAsia="Calibri" w:hAnsi="Calibri" w:cs="Calibri"/>
                  <w:b w:val="0"/>
                  <w:bCs w:val="0"/>
                  <w:i w:val="0"/>
                  <w:iCs w:val="0"/>
                  <w:strike w:val="0"/>
                  <w:color w:val="0000FF"/>
                  <w:spacing w:val="0"/>
                  <w:w w:val="100"/>
                  <w:sz w:val="22"/>
                  <w:szCs w:val="22"/>
                  <w:u w:val="single"/>
                  <w:rtl w:val="0"/>
                </w:rPr>
                <w:t>9eLWkZBKgQ</w:t>
              </w:r>
              <w:r>
                <w:rPr>
                  <w:rFonts w:ascii="Calibri" w:eastAsia="Calibri" w:hAnsi="Calibri" w:cs="Calibri"/>
                  <w:b w:val="0"/>
                  <w:bCs w:val="0"/>
                  <w:i w:val="0"/>
                  <w:iCs w:val="0"/>
                  <w:strike w:val="0"/>
                  <w:color w:val="auto"/>
                  <w:spacing w:val="0"/>
                  <w:w w:val="100"/>
                  <w:sz w:val="22"/>
                  <w:szCs w:val="22"/>
                  <w:u w:val="none"/>
                  <w:rtl w:val="0"/>
                </w:rPr>
                <w:t xml:space="preserve"> </w:t>
              </w:r>
            </w:hyperlink>
          </w:p>
        </w:tc>
        <w:tc>
          <w:tcPr>
            <w:tcW w:w="38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  <w:tr>
        <w:tblPrEx>
          <w:tblW w:w="0" w:type="auto"/>
          <w:tblInd w:w="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330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noWrap w:val="0"/>
            <w:tcMar>
              <w:left w:w="106" w:type="dxa"/>
              <w:right w:w="130" w:type="dxa"/>
            </w:tcMar>
            <w:tcFitText w:val="0"/>
            <w:vAlign w:val="top"/>
          </w:tcPr>
          <w:p>
            <w:pPr>
              <w:bidi w:val="0"/>
              <w:spacing w:before="6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shd w:val="clear" w:color="auto" w:fill="B4C6E7"/>
                <w:rtl w:val="0"/>
              </w:rPr>
              <w:t>Week 2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shd w:val="clear" w:color="auto" w:fill="B4C6E7"/>
                <w:rtl w:val="0"/>
              </w:rPr>
              <w:t xml:space="preserve"> </w:t>
            </w: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0" w:type="dxa"/>
            </w:tcMar>
            <w:tcFitText w:val="0"/>
            <w:vAlign w:val="top"/>
          </w:tcPr>
          <w:p>
            <w:pPr>
              <w:numPr>
                <w:ilvl w:val="0"/>
                <w:numId w:val="13"/>
              </w:numPr>
              <w:bidi w:val="0"/>
              <w:spacing w:before="1" w:after="0" w:line="287" w:lineRule="atLeast"/>
              <w:ind w:righ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Selenium wait (implicit and explicit methods and synchronization methods </w:t>
            </w:r>
          </w:p>
          <w:p>
            <w:pPr>
              <w:numPr>
                <w:ilvl w:val="0"/>
                <w:numId w:val="13"/>
              </w:numPr>
              <w:bidi w:val="0"/>
              <w:spacing w:before="22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Javascript executors  </w:t>
            </w:r>
          </w:p>
          <w:p>
            <w:pPr>
              <w:numPr>
                <w:ilvl w:val="0"/>
                <w:numId w:val="13"/>
              </w:numPr>
              <w:bidi w:val="0"/>
              <w:spacing w:before="1" w:after="0" w:line="290" w:lineRule="atLeast"/>
              <w:ind w:righ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Small tasks to use javascript executor </w:t>
            </w:r>
          </w:p>
          <w:p>
            <w:pPr>
              <w:numPr>
                <w:ilvl w:val="0"/>
                <w:numId w:val="13"/>
              </w:numPr>
              <w:bidi w:val="0"/>
              <w:spacing w:before="0" w:after="0" w:line="290" w:lineRule="atLeast"/>
              <w:ind w:righ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Find by elements and different types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1"/>
                <w:w w:val="100"/>
                <w:sz w:val="22"/>
                <w:szCs w:val="22"/>
                <w:u w:val="none"/>
                <w:rtl w:val="0"/>
              </w:rPr>
              <w:t>of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 elements </w:t>
            </w:r>
          </w:p>
          <w:p>
            <w:pPr>
              <w:numPr>
                <w:ilvl w:val="0"/>
                <w:numId w:val="13"/>
              </w:numPr>
              <w:bidi w:val="0"/>
              <w:spacing w:before="21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Small automation tasks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</w:tbl>
    <w:p/>
    <w:p>
      <w:pPr>
        <w:bidi w:val="0"/>
        <w:spacing w:before="1" w:after="0" w:line="22" w:lineRule="atLeast"/>
        <w:ind w:left="0" w:right="0" w:firstLine="0"/>
        <w:jc w:val="both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"/>
          <w:szCs w:val="2"/>
          <w:u w:val="none"/>
          <w:rtl w:val="0"/>
        </w:rPr>
        <w:br w:type="page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"/>
          <w:szCs w:val="2"/>
          <w:u w:val="none"/>
          <w:rtl w:val="0"/>
        </w:rPr>
        <w:t xml:space="preserve"> 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64"/>
        <w:gridCol w:w="4563"/>
        <w:gridCol w:w="3720"/>
        <w:gridCol w:w="3829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  <w:tr>
        <w:tblPrEx>
          <w:tblW w:w="0" w:type="auto"/>
          <w:tblInd w:w="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38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noWrap w:val="0"/>
            <w:tcMar>
              <w:left w:w="106" w:type="dxa"/>
              <w:right w:w="130" w:type="dxa"/>
            </w:tcMar>
            <w:tcFitText w:val="0"/>
            <w:vAlign w:val="top"/>
          </w:tcPr>
          <w:p>
            <w:pPr>
              <w:bidi w:val="0"/>
              <w:spacing w:before="3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shd w:val="clear" w:color="auto" w:fill="B4C6E7"/>
                <w:rtl w:val="0"/>
              </w:rPr>
              <w:t>Week 3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shd w:val="clear" w:color="auto" w:fill="B4C6E7"/>
                <w:rtl w:val="0"/>
              </w:rPr>
              <w:t xml:space="preserve"> </w:t>
            </w: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10" w:type="dxa"/>
              <w:right w:w="400" w:type="dxa"/>
            </w:tcMar>
            <w:tcFitText w:val="0"/>
            <w:vAlign w:val="top"/>
          </w:tcPr>
          <w:p>
            <w:pPr>
              <w:bidi w:val="0"/>
              <w:spacing w:before="1" w:after="0" w:line="290" w:lineRule="atLeast"/>
              <w:ind w:left="0" w:right="0" w:firstLine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Brush up and follow up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1"/>
                <w:w w:val="100"/>
                <w:sz w:val="22"/>
                <w:szCs w:val="22"/>
                <w:u w:val="none"/>
                <w:rtl w:val="0"/>
              </w:rPr>
              <w:t>on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 the Agile and QA practices 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612" w:type="dxa"/>
            </w:tcMar>
            <w:tcFitText w:val="0"/>
            <w:vAlign w:val="top"/>
          </w:tcPr>
          <w:p>
            <w:pPr>
              <w:numPr>
                <w:ilvl w:val="0"/>
                <w:numId w:val="14"/>
              </w:numPr>
              <w:bidi w:val="0"/>
              <w:spacing w:before="0" w:after="0" w:line="290" w:lineRule="atLeast"/>
              <w:ind w:righ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Selenium intermediate level functions and features. </w:t>
            </w:r>
          </w:p>
          <w:p>
            <w:pPr>
              <w:numPr>
                <w:ilvl w:val="0"/>
                <w:numId w:val="14"/>
              </w:numPr>
              <w:bidi w:val="0"/>
              <w:spacing w:before="3" w:after="0" w:line="287" w:lineRule="atLeast"/>
              <w:ind w:righ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Page object model basics and implementation </w:t>
            </w:r>
          </w:p>
          <w:p>
            <w:pPr>
              <w:numPr>
                <w:ilvl w:val="0"/>
                <w:numId w:val="14"/>
              </w:numPr>
              <w:bidi w:val="0"/>
              <w:spacing w:before="22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Git basics and installations  </w:t>
            </w:r>
          </w:p>
          <w:p>
            <w:pPr>
              <w:numPr>
                <w:ilvl w:val="0"/>
                <w:numId w:val="14"/>
              </w:numPr>
              <w:bidi w:val="0"/>
              <w:spacing w:before="21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Git commits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601" w:type="dxa"/>
            </w:tcMar>
            <w:tcFitText w:val="0"/>
            <w:vAlign w:val="top"/>
          </w:tcPr>
          <w:p>
            <w:pPr>
              <w:bidi w:val="0"/>
              <w:spacing w:before="4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1. Manual API testing </w:t>
            </w:r>
          </w:p>
          <w:p>
            <w:pPr>
              <w:numPr>
                <w:ilvl w:val="0"/>
                <w:numId w:val="15"/>
              </w:numPr>
              <w:bidi w:val="0"/>
              <w:spacing w:before="21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API basics including security </w:t>
            </w:r>
          </w:p>
          <w:p>
            <w:pPr>
              <w:bidi w:val="0"/>
              <w:spacing w:before="21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headers </w:t>
            </w:r>
          </w:p>
          <w:p>
            <w:pPr>
              <w:numPr>
                <w:ilvl w:val="0"/>
                <w:numId w:val="16"/>
              </w:numPr>
              <w:bidi w:val="0"/>
              <w:spacing w:before="19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Postman (Intermediate) </w:t>
            </w:r>
          </w:p>
        </w:tc>
      </w:tr>
      <w:tr>
        <w:tblPrEx>
          <w:tblW w:w="0" w:type="auto"/>
          <w:tblInd w:w="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750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noWrap w:val="0"/>
            <w:tcMar>
              <w:left w:w="106" w:type="dxa"/>
              <w:right w:w="130" w:type="dxa"/>
            </w:tcMar>
            <w:tcFitText w:val="0"/>
            <w:vAlign w:val="top"/>
          </w:tcPr>
          <w:p>
            <w:pPr>
              <w:bidi w:val="0"/>
              <w:spacing w:before="6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shd w:val="clear" w:color="auto" w:fill="B4C6E7"/>
                <w:rtl w:val="0"/>
              </w:rPr>
              <w:t>Week 4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shd w:val="clear" w:color="auto" w:fill="B4C6E7"/>
                <w:rtl w:val="0"/>
              </w:rPr>
              <w:t xml:space="preserve"> </w:t>
            </w: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161" w:type="dxa"/>
            </w:tcMar>
            <w:tcFitText w:val="0"/>
            <w:vAlign w:val="top"/>
          </w:tcPr>
          <w:p>
            <w:pPr>
              <w:numPr>
                <w:ilvl w:val="0"/>
                <w:numId w:val="17"/>
              </w:numPr>
              <w:bidi w:val="0"/>
              <w:spacing w:before="1" w:after="0" w:line="287" w:lineRule="atLeast"/>
              <w:ind w:righ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Database connections in selenium basics </w:t>
            </w:r>
          </w:p>
          <w:p>
            <w:pPr>
              <w:numPr>
                <w:ilvl w:val="0"/>
                <w:numId w:val="17"/>
              </w:numPr>
              <w:bidi w:val="0"/>
              <w:spacing w:before="1" w:after="0" w:line="290" w:lineRule="atLeast"/>
              <w:ind w:righ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Connect dbs to use test data while automatig </w:t>
            </w:r>
          </w:p>
          <w:p>
            <w:pPr>
              <w:numPr>
                <w:ilvl w:val="0"/>
                <w:numId w:val="17"/>
              </w:numPr>
              <w:bidi w:val="0"/>
              <w:spacing w:before="3" w:after="0" w:line="287" w:lineRule="atLeast"/>
              <w:ind w:righ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Perform POCS to automate web applications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  <w:tr>
        <w:tblPrEx>
          <w:tblW w:w="0" w:type="auto"/>
          <w:tblInd w:w="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880"/>
        </w:trPr>
        <w:tc>
          <w:tcPr>
            <w:tcW w:w="10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12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10" w:type="dxa"/>
              <w:right w:w="8357" w:type="dxa"/>
            </w:tcMar>
            <w:tcFitText w:val="0"/>
            <w:vAlign w:val="top"/>
          </w:tcPr>
          <w:p>
            <w:pPr>
              <w:bidi w:val="0"/>
              <w:spacing w:before="1" w:after="0" w:line="290" w:lineRule="atLeast"/>
              <w:ind w:left="0" w:right="0" w:firstLine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Daily 15 minutes stand up with Mentor Weekly meeting with Lead Mentor </w:t>
            </w:r>
          </w:p>
        </w:tc>
      </w:tr>
      <w:tr>
        <w:tblPrEx>
          <w:tblW w:w="0" w:type="auto"/>
          <w:tblInd w:w="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99"/>
        </w:trPr>
        <w:tc>
          <w:tcPr>
            <w:tcW w:w="1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12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10" w:type="dxa"/>
              <w:right w:w="7574" w:type="dxa"/>
            </w:tcMar>
            <w:tcFitText w:val="0"/>
            <w:vAlign w:val="top"/>
          </w:tcPr>
          <w:p>
            <w:pPr>
              <w:bidi w:val="0"/>
              <w:spacing w:before="4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Month 2 review with Mentors and Lead Mentor </w:t>
            </w:r>
          </w:p>
        </w:tc>
      </w:tr>
      <w:tr>
        <w:tblPrEx>
          <w:tblW w:w="0" w:type="auto"/>
          <w:tblInd w:w="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984"/>
        </w:trPr>
        <w:tc>
          <w:tcPr>
            <w:tcW w:w="10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noWrap w:val="0"/>
            <w:tcMar>
              <w:left w:w="106" w:type="dxa"/>
              <w:right w:w="25" w:type="dxa"/>
            </w:tcMar>
            <w:tcFitText w:val="0"/>
            <w:vAlign w:val="top"/>
          </w:tcPr>
          <w:p>
            <w:pPr>
              <w:bidi w:val="0"/>
              <w:spacing w:before="6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shd w:val="clear" w:color="auto" w:fill="B4C6E7"/>
                <w:rtl w:val="0"/>
              </w:rPr>
              <w:t xml:space="preserve">Month 3 </w:t>
            </w:r>
          </w:p>
        </w:tc>
        <w:tc>
          <w:tcPr>
            <w:tcW w:w="4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10" w:type="dxa"/>
              <w:right w:w="3930" w:type="dxa"/>
            </w:tcMar>
            <w:tcFitText w:val="0"/>
            <w:vAlign w:val="top"/>
          </w:tcPr>
          <w:p>
            <w:pPr>
              <w:bidi w:val="0"/>
              <w:spacing w:before="6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JIRA </w:t>
            </w:r>
          </w:p>
        </w:tc>
        <w:tc>
          <w:tcPr>
            <w:tcW w:w="3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9" w:type="dxa"/>
            </w:tcMar>
            <w:tcFitText w:val="0"/>
            <w:vAlign w:val="top"/>
          </w:tcPr>
          <w:p>
            <w:pPr>
              <w:numPr>
                <w:ilvl w:val="0"/>
                <w:numId w:val="18"/>
              </w:numPr>
              <w:bidi w:val="0"/>
              <w:spacing w:before="6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Clean code principles </w:t>
            </w:r>
          </w:p>
          <w:p>
            <w:pPr>
              <w:numPr>
                <w:ilvl w:val="0"/>
                <w:numId w:val="18"/>
              </w:numPr>
              <w:bidi w:val="0"/>
              <w:spacing w:before="1" w:after="0" w:line="290" w:lineRule="atLeast"/>
              <w:ind w:righ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Git intermediate - study best practices  </w:t>
            </w:r>
          </w:p>
          <w:p>
            <w:pPr>
              <w:numPr>
                <w:ilvl w:val="0"/>
                <w:numId w:val="18"/>
              </w:numPr>
              <w:bidi w:val="0"/>
              <w:spacing w:before="0" w:after="0" w:line="290" w:lineRule="atLeast"/>
              <w:ind w:righ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Selenium - moderate-advanced difficulty project </w:t>
            </w:r>
          </w:p>
          <w:p>
            <w:pPr>
              <w:numPr>
                <w:ilvl w:val="0"/>
                <w:numId w:val="19"/>
              </w:numPr>
              <w:bidi w:val="0"/>
              <w:spacing w:before="19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Refer to existing framework </w:t>
            </w:r>
          </w:p>
          <w:p>
            <w:pPr>
              <w:numPr>
                <w:ilvl w:val="0"/>
                <w:numId w:val="19"/>
              </w:numPr>
              <w:bidi w:val="0"/>
              <w:spacing w:before="21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Write method(s) to data retrieval </w:t>
            </w:r>
          </w:p>
          <w:p>
            <w:pPr>
              <w:bidi w:val="0"/>
              <w:spacing w:before="21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from html tables </w:t>
            </w:r>
          </w:p>
          <w:p>
            <w:pPr>
              <w:numPr>
                <w:ilvl w:val="0"/>
                <w:numId w:val="20"/>
              </w:numPr>
              <w:bidi w:val="0"/>
              <w:spacing w:before="22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Learn Css locators and use as </w:t>
            </w:r>
          </w:p>
          <w:p>
            <w:pPr>
              <w:bidi w:val="0"/>
              <w:spacing w:before="19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many as possible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30" w:type="dxa"/>
            </w:tcMar>
            <w:tcFitText w:val="0"/>
            <w:vAlign w:val="top"/>
          </w:tcPr>
          <w:p>
            <w:pPr>
              <w:bidi w:val="0"/>
              <w:spacing w:before="6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Jmeter Basics </w:t>
            </w:r>
          </w:p>
          <w:p>
            <w:pPr>
              <w:numPr>
                <w:ilvl w:val="0"/>
                <w:numId w:val="21"/>
              </w:numPr>
              <w:bidi w:val="0"/>
              <w:spacing w:before="19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Thread group, assertions </w:t>
            </w:r>
          </w:p>
          <w:p>
            <w:pPr>
              <w:numPr>
                <w:ilvl w:val="0"/>
                <w:numId w:val="21"/>
              </w:numPr>
              <w:bidi w:val="0"/>
              <w:spacing w:before="21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Samplers </w:t>
            </w:r>
          </w:p>
          <w:p>
            <w:pPr>
              <w:numPr>
                <w:ilvl w:val="0"/>
                <w:numId w:val="21"/>
              </w:numPr>
              <w:bidi w:val="0"/>
              <w:spacing w:before="21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Controllers </w:t>
            </w:r>
          </w:p>
          <w:p>
            <w:pPr>
              <w:numPr>
                <w:ilvl w:val="0"/>
                <w:numId w:val="21"/>
              </w:numPr>
              <w:bidi w:val="0"/>
              <w:spacing w:before="3" w:after="0" w:line="287" w:lineRule="atLeast"/>
              <w:ind w:righ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Correlations, extractors, csv configs </w:t>
            </w:r>
          </w:p>
          <w:p>
            <w:pPr>
              <w:bidi w:val="0"/>
              <w:spacing w:before="22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hyperlink r:id="rId8" w:history="1">
              <w:r>
                <w:rPr>
                  <w:rFonts w:ascii="Calibri" w:eastAsia="Calibri" w:hAnsi="Calibri" w:cs="Calibri"/>
                  <w:b w:val="0"/>
                  <w:bCs w:val="0"/>
                  <w:i w:val="0"/>
                  <w:iCs w:val="0"/>
                  <w:strike w:val="0"/>
                  <w:color w:val="0000FF"/>
                  <w:spacing w:val="0"/>
                  <w:w w:val="100"/>
                  <w:sz w:val="22"/>
                  <w:szCs w:val="22"/>
                  <w:u w:val="single"/>
                  <w:rtl w:val="0"/>
                </w:rPr>
                <w:t>https://www.blazemeter.com/blog/gett</w:t>
              </w:r>
            </w:hyperlink>
          </w:p>
        </w:tc>
      </w:tr>
      <w:tr>
        <w:tblPrEx>
          <w:tblW w:w="0" w:type="auto"/>
          <w:tblInd w:w="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90"/>
        </w:trPr>
        <w:tc>
          <w:tcPr>
            <w:tcW w:w="1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noWrap w:val="0"/>
            <w:tcMar>
              <w:left w:w="106" w:type="dxa"/>
              <w:right w:w="25" w:type="dxa"/>
            </w:tcMar>
            <w:tcFitText w:val="0"/>
            <w:vAlign w:val="top"/>
          </w:tcPr>
          <w:p/>
        </w:tc>
        <w:tc>
          <w:tcPr>
            <w:tcW w:w="4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10" w:type="dxa"/>
              <w:right w:w="3930" w:type="dxa"/>
            </w:tcMar>
            <w:tcFitText w:val="0"/>
            <w:vAlign w:val="top"/>
          </w:tcPr>
          <w:p/>
        </w:tc>
        <w:tc>
          <w:tcPr>
            <w:tcW w:w="3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9" w:type="dxa"/>
            </w:tcMar>
            <w:tcFitText w:val="0"/>
            <w:vAlign w:val="top"/>
          </w:tcPr>
          <w:p/>
        </w:tc>
        <w:tc>
          <w:tcPr>
            <w:tcW w:w="3829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678" w:type="dxa"/>
            </w:tcMar>
            <w:tcFitText w:val="0"/>
            <w:vAlign w:val="top"/>
          </w:tcPr>
          <w:p>
            <w:pPr>
              <w:bidi w:val="0"/>
              <w:spacing w:before="49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hyperlink r:id="rId8" w:history="1">
              <w:r>
                <w:rPr>
                  <w:rFonts w:ascii="Calibri" w:eastAsia="Calibri" w:hAnsi="Calibri" w:cs="Calibri"/>
                  <w:b w:val="0"/>
                  <w:bCs w:val="0"/>
                  <w:i w:val="0"/>
                  <w:iCs w:val="0"/>
                  <w:strike w:val="0"/>
                  <w:color w:val="0000FF"/>
                  <w:spacing w:val="0"/>
                  <w:w w:val="100"/>
                  <w:sz w:val="22"/>
                  <w:szCs w:val="22"/>
                  <w:u w:val="single"/>
                  <w:rtl w:val="0"/>
                </w:rPr>
                <w:t>ing-started-jmeter-basic-tutorial</w:t>
              </w:r>
              <w:r>
                <w:rPr>
                  <w:rFonts w:ascii="Calibri" w:eastAsia="Calibri" w:hAnsi="Calibri" w:cs="Calibri"/>
                  <w:b w:val="0"/>
                  <w:bCs w:val="0"/>
                  <w:i w:val="0"/>
                  <w:iCs w:val="0"/>
                  <w:strike w:val="0"/>
                  <w:color w:val="auto"/>
                  <w:spacing w:val="0"/>
                  <w:w w:val="100"/>
                  <w:sz w:val="22"/>
                  <w:szCs w:val="22"/>
                  <w:u w:val="none"/>
                  <w:rtl w:val="0"/>
                </w:rPr>
                <w:t xml:space="preserve"> </w:t>
              </w:r>
            </w:hyperlink>
          </w:p>
        </w:tc>
      </w:tr>
      <w:tr>
        <w:tblPrEx>
          <w:tblW w:w="0" w:type="auto"/>
          <w:tblInd w:w="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91"/>
        </w:trPr>
        <w:tc>
          <w:tcPr>
            <w:tcW w:w="1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noWrap w:val="0"/>
            <w:tcMar>
              <w:left w:w="106" w:type="dxa"/>
              <w:right w:w="25" w:type="dxa"/>
            </w:tcMar>
            <w:tcFitText w:val="0"/>
            <w:vAlign w:val="top"/>
          </w:tcPr>
          <w:p/>
        </w:tc>
        <w:tc>
          <w:tcPr>
            <w:tcW w:w="4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10" w:type="dxa"/>
              <w:right w:w="3930" w:type="dxa"/>
            </w:tcMar>
            <w:tcFitText w:val="0"/>
            <w:vAlign w:val="top"/>
          </w:tcPr>
          <w:p/>
        </w:tc>
        <w:tc>
          <w:tcPr>
            <w:tcW w:w="3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9" w:type="dxa"/>
            </w:tcMar>
            <w:tcFitText w:val="0"/>
            <w:vAlign w:val="top"/>
          </w:tcPr>
          <w:p/>
        </w:tc>
        <w:tc>
          <w:tcPr>
            <w:tcW w:w="3829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655" w:type="dxa"/>
            </w:tcMar>
            <w:tcFitText w:val="0"/>
            <w:vAlign w:val="top"/>
          </w:tcPr>
          <w:p>
            <w:pPr>
              <w:bidi w:val="0"/>
              <w:spacing w:before="50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hyperlink r:id="rId9" w:history="1">
              <w:r>
                <w:rPr>
                  <w:rFonts w:ascii="Calibri" w:eastAsia="Calibri" w:hAnsi="Calibri" w:cs="Calibri"/>
                  <w:b w:val="0"/>
                  <w:bCs w:val="0"/>
                  <w:i w:val="0"/>
                  <w:iCs w:val="0"/>
                  <w:strike w:val="0"/>
                  <w:color w:val="0000FF"/>
                  <w:spacing w:val="0"/>
                  <w:w w:val="100"/>
                  <w:sz w:val="22"/>
                  <w:szCs w:val="22"/>
                  <w:u w:val="single"/>
                  <w:rtl w:val="0"/>
                </w:rPr>
                <w:t>https://youtu.be/SoW2pBak1_Q</w:t>
              </w:r>
              <w:r>
                <w:rPr>
                  <w:rFonts w:ascii="Calibri" w:eastAsia="Calibri" w:hAnsi="Calibri" w:cs="Calibri"/>
                  <w:b w:val="0"/>
                  <w:bCs w:val="0"/>
                  <w:i w:val="0"/>
                  <w:iCs w:val="0"/>
                  <w:strike w:val="0"/>
                  <w:color w:val="auto"/>
                  <w:spacing w:val="0"/>
                  <w:w w:val="100"/>
                  <w:sz w:val="22"/>
                  <w:szCs w:val="22"/>
                  <w:u w:val="none"/>
                  <w:rtl w:val="0"/>
                </w:rPr>
                <w:t xml:space="preserve"> </w:t>
              </w:r>
            </w:hyperlink>
          </w:p>
        </w:tc>
      </w:tr>
      <w:tr>
        <w:tblPrEx>
          <w:tblW w:w="0" w:type="auto"/>
          <w:tblInd w:w="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88"/>
        </w:trPr>
        <w:tc>
          <w:tcPr>
            <w:tcW w:w="1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noWrap w:val="0"/>
            <w:tcMar>
              <w:left w:w="106" w:type="dxa"/>
              <w:right w:w="25" w:type="dxa"/>
            </w:tcMar>
            <w:tcFitText w:val="0"/>
            <w:vAlign w:val="top"/>
          </w:tcPr>
          <w:p/>
        </w:tc>
        <w:tc>
          <w:tcPr>
            <w:tcW w:w="4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10" w:type="dxa"/>
              <w:right w:w="3930" w:type="dxa"/>
            </w:tcMar>
            <w:tcFitText w:val="0"/>
            <w:vAlign w:val="top"/>
          </w:tcPr>
          <w:p/>
        </w:tc>
        <w:tc>
          <w:tcPr>
            <w:tcW w:w="3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9" w:type="dxa"/>
            </w:tcMar>
            <w:tcFitText w:val="0"/>
            <w:vAlign w:val="top"/>
          </w:tcPr>
          <w:p/>
        </w:tc>
        <w:tc>
          <w:tcPr>
            <w:tcW w:w="3829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15" w:type="dxa"/>
            </w:tcMar>
            <w:tcFitText w:val="0"/>
            <w:vAlign w:val="top"/>
          </w:tcPr>
          <w:p>
            <w:pPr>
              <w:bidi w:val="0"/>
              <w:spacing w:before="47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hyperlink r:id="rId10" w:history="1">
              <w:r>
                <w:rPr>
                  <w:rFonts w:ascii="Calibri" w:eastAsia="Calibri" w:hAnsi="Calibri" w:cs="Calibri"/>
                  <w:b w:val="0"/>
                  <w:bCs w:val="0"/>
                  <w:i w:val="0"/>
                  <w:iCs w:val="0"/>
                  <w:strike w:val="0"/>
                  <w:color w:val="0000FF"/>
                  <w:spacing w:val="0"/>
                  <w:w w:val="100"/>
                  <w:sz w:val="22"/>
                  <w:szCs w:val="22"/>
                  <w:u w:val="single"/>
                  <w:rtl w:val="0"/>
                </w:rPr>
                <w:t>https://www.youtube.com/watch?v=M-</w:t>
              </w:r>
            </w:hyperlink>
          </w:p>
        </w:tc>
      </w:tr>
      <w:tr>
        <w:tblPrEx>
          <w:tblW w:w="0" w:type="auto"/>
          <w:tblInd w:w="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90"/>
        </w:trPr>
        <w:tc>
          <w:tcPr>
            <w:tcW w:w="1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noWrap w:val="0"/>
            <w:tcMar>
              <w:left w:w="106" w:type="dxa"/>
              <w:right w:w="25" w:type="dxa"/>
            </w:tcMar>
            <w:tcFitText w:val="0"/>
            <w:vAlign w:val="top"/>
          </w:tcPr>
          <w:p/>
        </w:tc>
        <w:tc>
          <w:tcPr>
            <w:tcW w:w="4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10" w:type="dxa"/>
              <w:right w:w="3930" w:type="dxa"/>
            </w:tcMar>
            <w:tcFitText w:val="0"/>
            <w:vAlign w:val="top"/>
          </w:tcPr>
          <w:p/>
        </w:tc>
        <w:tc>
          <w:tcPr>
            <w:tcW w:w="3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9" w:type="dxa"/>
            </w:tcMar>
            <w:tcFitText w:val="0"/>
            <w:vAlign w:val="top"/>
          </w:tcPr>
          <w:p/>
        </w:tc>
        <w:tc>
          <w:tcPr>
            <w:tcW w:w="3829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776" w:type="dxa"/>
            </w:tcMar>
            <w:tcFitText w:val="0"/>
            <w:vAlign w:val="top"/>
          </w:tcPr>
          <w:p>
            <w:pPr>
              <w:bidi w:val="0"/>
              <w:spacing w:before="49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hyperlink r:id="rId10" w:history="1">
              <w:r>
                <w:rPr>
                  <w:rFonts w:ascii="Calibri" w:eastAsia="Calibri" w:hAnsi="Calibri" w:cs="Calibri"/>
                  <w:b w:val="0"/>
                  <w:bCs w:val="0"/>
                  <w:i w:val="0"/>
                  <w:iCs w:val="0"/>
                  <w:strike w:val="0"/>
                  <w:color w:val="0000FF"/>
                  <w:spacing w:val="0"/>
                  <w:w w:val="100"/>
                  <w:sz w:val="22"/>
                  <w:szCs w:val="22"/>
                  <w:u w:val="single"/>
                  <w:rtl w:val="0"/>
                </w:rPr>
                <w:t>iAXz8vs48&amp;list=PLhW3qG5bs-L-</w:t>
              </w:r>
            </w:hyperlink>
          </w:p>
        </w:tc>
      </w:tr>
      <w:tr>
        <w:tblPrEx>
          <w:tblW w:w="0" w:type="auto"/>
          <w:tblInd w:w="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337"/>
        </w:trPr>
        <w:tc>
          <w:tcPr>
            <w:tcW w:w="1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noWrap w:val="0"/>
            <w:tcMar>
              <w:left w:w="106" w:type="dxa"/>
              <w:right w:w="25" w:type="dxa"/>
            </w:tcMar>
            <w:tcFitText w:val="0"/>
            <w:vAlign w:val="top"/>
          </w:tcPr>
          <w:p/>
        </w:tc>
        <w:tc>
          <w:tcPr>
            <w:tcW w:w="4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10" w:type="dxa"/>
              <w:right w:w="3930" w:type="dxa"/>
            </w:tcMar>
            <w:tcFitText w:val="0"/>
            <w:vAlign w:val="top"/>
          </w:tcPr>
          <w:p/>
        </w:tc>
        <w:tc>
          <w:tcPr>
            <w:tcW w:w="3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9" w:type="dxa"/>
            </w:tcMar>
            <w:tcFitText w:val="0"/>
            <w:vAlign w:val="top"/>
          </w:tcPr>
          <w:p/>
        </w:tc>
        <w:tc>
          <w:tcPr>
            <w:tcW w:w="3829" w:type="dxa"/>
            <w:tcBorders>
              <w:top w:val="single" w:sz="4" w:space="0" w:color="0000FF"/>
              <w:left w:val="single" w:sz="4" w:space="0" w:color="000000"/>
              <w:bottom w:val="single" w:sz="4" w:space="0" w:color="00005D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1436" w:type="dxa"/>
            </w:tcMar>
            <w:tcFitText w:val="0"/>
            <w:vAlign w:val="top"/>
          </w:tcPr>
          <w:p>
            <w:pPr>
              <w:bidi w:val="0"/>
              <w:spacing w:before="49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hyperlink r:id="rId10" w:history="1">
              <w:r>
                <w:rPr>
                  <w:rFonts w:ascii="Calibri" w:eastAsia="Calibri" w:hAnsi="Calibri" w:cs="Calibri"/>
                  <w:b w:val="0"/>
                  <w:bCs w:val="0"/>
                  <w:i w:val="0"/>
                  <w:iCs w:val="0"/>
                  <w:strike w:val="0"/>
                  <w:color w:val="0000FF"/>
                  <w:spacing w:val="0"/>
                  <w:w w:val="100"/>
                  <w:sz w:val="22"/>
                  <w:szCs w:val="22"/>
                  <w:u w:val="single"/>
                  <w:rtl w:val="0"/>
                </w:rPr>
                <w:t>zox1h3eIL7CZh5zJmci4c</w:t>
              </w:r>
              <w:r>
                <w:rPr>
                  <w:rFonts w:ascii="Calibri" w:eastAsia="Calibri" w:hAnsi="Calibri" w:cs="Calibri"/>
                  <w:b w:val="0"/>
                  <w:bCs w:val="0"/>
                  <w:i w:val="0"/>
                  <w:iCs w:val="0"/>
                  <w:strike w:val="0"/>
                  <w:color w:val="auto"/>
                  <w:spacing w:val="0"/>
                  <w:w w:val="100"/>
                  <w:sz w:val="22"/>
                  <w:szCs w:val="22"/>
                  <w:u w:val="none"/>
                  <w:rtl w:val="0"/>
                </w:rPr>
                <w:t xml:space="preserve"> </w:t>
              </w:r>
            </w:hyperlink>
          </w:p>
        </w:tc>
      </w:tr>
      <w:tr>
        <w:tblPrEx>
          <w:tblW w:w="0" w:type="auto"/>
          <w:tblInd w:w="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598"/>
        </w:trPr>
        <w:tc>
          <w:tcPr>
            <w:tcW w:w="1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noWrap w:val="0"/>
            <w:tcMar>
              <w:left w:w="106" w:type="dxa"/>
              <w:right w:w="25" w:type="dxa"/>
            </w:tcMar>
            <w:tcFitText w:val="0"/>
            <w:vAlign w:val="top"/>
          </w:tcPr>
          <w:p/>
        </w:tc>
        <w:tc>
          <w:tcPr>
            <w:tcW w:w="12112" w:type="dxa"/>
            <w:gridSpan w:val="3"/>
            <w:tcBorders>
              <w:top w:val="single" w:sz="4" w:space="0" w:color="00002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10" w:type="dxa"/>
              <w:right w:w="8357" w:type="dxa"/>
            </w:tcMar>
            <w:tcFitText w:val="0"/>
            <w:vAlign w:val="center"/>
          </w:tcPr>
          <w:p>
            <w:pPr>
              <w:bidi w:val="0"/>
              <w:spacing w:before="1" w:after="0" w:line="290" w:lineRule="atLeast"/>
              <w:ind w:left="0" w:right="0" w:firstLine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Daily 15 minutes stand up with Mentor Weekly meeting with Lead Mentor </w:t>
            </w:r>
          </w:p>
        </w:tc>
      </w:tr>
    </w:tbl>
    <w:p/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64"/>
        <w:gridCol w:w="4563"/>
        <w:gridCol w:w="3720"/>
        <w:gridCol w:w="3829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12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10" w:type="dxa"/>
              <w:right w:w="7574" w:type="dxa"/>
            </w:tcMar>
            <w:tcFitText w:val="0"/>
            <w:vAlign w:val="top"/>
          </w:tcPr>
          <w:p>
            <w:pPr>
              <w:bidi w:val="0"/>
              <w:spacing w:before="3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Month 1 review with Mentors and Lead Mentor </w:t>
            </w:r>
          </w:p>
        </w:tc>
      </w:tr>
      <w:tr>
        <w:tblPrEx>
          <w:tblW w:w="0" w:type="auto"/>
          <w:tblInd w:w="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3723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noWrap w:val="0"/>
            <w:tcMar>
              <w:left w:w="106" w:type="dxa"/>
              <w:right w:w="25" w:type="dxa"/>
            </w:tcMar>
            <w:tcFitText w:val="0"/>
            <w:vAlign w:val="top"/>
          </w:tcPr>
          <w:p>
            <w:pPr>
              <w:bidi w:val="0"/>
              <w:spacing w:before="4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shd w:val="clear" w:color="auto" w:fill="B4C6E7"/>
                <w:rtl w:val="0"/>
              </w:rPr>
              <w:t xml:space="preserve">Month 4 </w:t>
            </w: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shd w:val="clear" w:color="auto" w:fill="auto"/>
            <w:noWrap w:val="0"/>
            <w:tcMar>
              <w:left w:w="110" w:type="dxa"/>
              <w:right w:w="58" w:type="dxa"/>
            </w:tcMar>
            <w:tcFitText w:val="0"/>
            <w:vAlign w:val="top"/>
          </w:tcPr>
          <w:p>
            <w:pPr>
              <w:bidi w:val="0"/>
              <w:spacing w:before="1" w:after="0" w:line="290" w:lineRule="atLeast"/>
              <w:ind w:left="0" w:right="0" w:firstLine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Database Fundamentals, Verification and Validations </w:t>
            </w:r>
          </w:p>
          <w:p>
            <w:pPr>
              <w:numPr>
                <w:ilvl w:val="0"/>
                <w:numId w:val="22"/>
              </w:numPr>
              <w:bidi w:val="0"/>
              <w:spacing w:before="3" w:after="0" w:line="287" w:lineRule="atLeast"/>
              <w:ind w:righ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Introduction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1"/>
                <w:w w:val="100"/>
                <w:sz w:val="22"/>
                <w:szCs w:val="22"/>
                <w:u w:val="none"/>
                <w:rtl w:val="0"/>
              </w:rPr>
              <w:t>on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 various databases and data tables </w:t>
            </w:r>
          </w:p>
          <w:p>
            <w:pPr>
              <w:numPr>
                <w:ilvl w:val="0"/>
                <w:numId w:val="22"/>
              </w:numPr>
              <w:bidi w:val="0"/>
              <w:spacing w:before="1" w:after="0" w:line="290" w:lineRule="atLeast"/>
              <w:ind w:righ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Comparison with Popular Databases – MS SQL Server, PostgreSQL </w:t>
            </w:r>
          </w:p>
          <w:p>
            <w:pPr>
              <w:numPr>
                <w:ilvl w:val="0"/>
                <w:numId w:val="22"/>
              </w:numPr>
              <w:bidi w:val="0"/>
              <w:spacing w:before="2" w:after="0" w:line="288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SQL Server fundamentals, Data Definition Language DDL, DML </w:t>
            </w:r>
          </w:p>
          <w:p>
            <w:pPr>
              <w:numPr>
                <w:ilvl w:val="0"/>
                <w:numId w:val="22"/>
              </w:numPr>
              <w:bidi w:val="0"/>
              <w:spacing w:before="1" w:after="0" w:line="290" w:lineRule="atLeast"/>
              <w:ind w:righ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ERD-Entity Relationship Diagrams, Data Tables and Relationships </w:t>
            </w:r>
          </w:p>
          <w:p>
            <w:pPr>
              <w:numPr>
                <w:ilvl w:val="0"/>
                <w:numId w:val="22"/>
              </w:numPr>
              <w:bidi w:val="0"/>
              <w:spacing w:before="3" w:after="0" w:line="288" w:lineRule="atLeast"/>
              <w:ind w:righ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Data Migration and database testing overview </w:t>
            </w:r>
          </w:p>
          <w:p>
            <w:pPr>
              <w:bidi w:val="0"/>
              <w:spacing w:before="21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hyperlink r:id="rId11" w:history="1">
              <w:r>
                <w:rPr>
                  <w:rFonts w:ascii="Calibri" w:eastAsia="Calibri" w:hAnsi="Calibri" w:cs="Calibri"/>
                  <w:b w:val="0"/>
                  <w:bCs w:val="0"/>
                  <w:i w:val="0"/>
                  <w:iCs w:val="0"/>
                  <w:strike w:val="0"/>
                  <w:color w:val="0000FF"/>
                  <w:spacing w:val="0"/>
                  <w:w w:val="100"/>
                  <w:sz w:val="22"/>
                  <w:szCs w:val="22"/>
                  <w:u w:val="single"/>
                  <w:rtl w:val="0"/>
                </w:rPr>
                <w:t>https://www.youtube.com/watch?v=HXV3zeQK</w:t>
              </w:r>
            </w:hyperlink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0" w:type="dxa"/>
            </w:tcMar>
            <w:tcFitText w:val="0"/>
            <w:vAlign w:val="top"/>
          </w:tcPr>
          <w:p>
            <w:pPr>
              <w:numPr>
                <w:ilvl w:val="0"/>
                <w:numId w:val="23"/>
              </w:numPr>
              <w:bidi w:val="0"/>
              <w:spacing w:before="1" w:after="0" w:line="290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Design Patterns advanced - find 4 design patterns you can leverage to enhance your automation code </w:t>
            </w:r>
          </w:p>
          <w:p>
            <w:pPr>
              <w:numPr>
                <w:ilvl w:val="0"/>
                <w:numId w:val="23"/>
              </w:numPr>
              <w:bidi w:val="0"/>
              <w:spacing w:before="0" w:after="0" w:line="290" w:lineRule="atLeast"/>
              <w:ind w:righ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Advanced Git - merging conflicts and branches management - two trainees work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1"/>
                <w:w w:val="100"/>
                <w:sz w:val="22"/>
                <w:szCs w:val="22"/>
                <w:u w:val="none"/>
                <w:rtl w:val="0"/>
              </w:rPr>
              <w:t>on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 the same branch and same files </w:t>
            </w:r>
          </w:p>
          <w:p>
            <w:pPr>
              <w:numPr>
                <w:ilvl w:val="0"/>
                <w:numId w:val="23"/>
              </w:numPr>
              <w:bidi w:val="0"/>
              <w:spacing w:before="0" w:after="0" w:line="290" w:lineRule="atLeast"/>
              <w:ind w:right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Selenium - advanced Css and Xpath locators, shadowroot, read from downloads page, etc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shd w:val="clear" w:color="auto" w:fill="auto"/>
            <w:noWrap w:val="0"/>
            <w:tcMar>
              <w:left w:w="108" w:type="dxa"/>
              <w:right w:w="0" w:type="dxa"/>
            </w:tcMar>
            <w:tcFitText w:val="0"/>
            <w:vAlign w:val="top"/>
          </w:tcPr>
          <w:p>
            <w:pPr>
              <w:numPr>
                <w:ilvl w:val="0"/>
                <w:numId w:val="24"/>
              </w:numPr>
              <w:bidi w:val="0"/>
              <w:spacing w:before="3" w:after="0" w:line="269" w:lineRule="atLeast"/>
              <w:ind w:righ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2"/>
                <w:szCs w:val="22"/>
                <w:u w:val="none"/>
                <w:rtl w:val="0"/>
              </w:rPr>
              <w:t xml:space="preserve">Maven build 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12"/>
      <w:footerReference w:type="default" r:id="rId13"/>
      <w:pgSz w:w="15840" w:h="12240"/>
      <w:pgMar w:top="1420" w:right="1330" w:bottom="1120" w:left="1327" w:header="700" w:footer="72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269" w:lineRule="exact"/>
      <w:ind w:left="11956" w:right="-200" w:firstLine="0"/>
      <w:jc w:val="both"/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pacing w:val="0"/>
        <w:w w:val="100"/>
        <w:sz w:val="22"/>
        <w:szCs w:val="22"/>
        <w:u w:val="none"/>
        <w:rtl w:val="0"/>
      </w:rP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371205" cy="454956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1205" cy="45495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pacing w:val="0"/>
        <w:w w:val="100"/>
        <w:sz w:val="22"/>
        <w:szCs w:val="22"/>
        <w:u w:val="none"/>
        <w:rtl w:val="0"/>
      </w:rPr>
      <w:t xml:space="preserve">August 2021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0000003"/>
    <w:multiLevelType w:val="multilevel"/>
    <w:tmpl w:val="0000000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0000004"/>
    <w:multiLevelType w:val="multilevel"/>
    <w:tmpl w:val="00000004"/>
    <w:lvl w:ilvl="0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00000006"/>
    <w:multiLevelType w:val="multilevel"/>
    <w:tmpl w:val="000000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00000007"/>
    <w:multiLevelType w:val="multilevel"/>
    <w:tmpl w:val="0000000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00000009"/>
    <w:multiLevelType w:val="multilevel"/>
    <w:tmpl w:val="00000009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0000000A"/>
    <w:multiLevelType w:val="multilevel"/>
    <w:tmpl w:val="000000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326"/>
        </w:tabs>
        <w:ind w:left="108" w:firstLine="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0000000C"/>
    <w:multiLevelType w:val="multilevel"/>
    <w:tmpl w:val="0000000C"/>
    <w:lvl w:ilvl="0">
      <w:start w:val="2"/>
      <w:numFmt w:val="decimal"/>
      <w:lvlText w:val="%1."/>
      <w:lvlJc w:val="left"/>
      <w:pPr>
        <w:tabs>
          <w:tab w:val="num" w:pos="326"/>
        </w:tabs>
        <w:ind w:left="326" w:hanging="218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218"/>
        </w:tabs>
        <w:ind w:left="0" w:firstLine="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218"/>
        </w:tabs>
        <w:ind w:left="0" w:firstLine="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0000000F"/>
    <w:multiLevelType w:val="multilevel"/>
    <w:tmpl w:val="0000000F"/>
    <w:lvl w:ilvl="0">
      <w:start w:val="1"/>
      <w:numFmt w:val="lowerLetter"/>
      <w:lvlText w:val="%1)"/>
      <w:lvlJc w:val="left"/>
      <w:pPr>
        <w:tabs>
          <w:tab w:val="num" w:pos="473"/>
        </w:tabs>
        <w:ind w:left="473" w:hanging="221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00000010"/>
    <w:multiLevelType w:val="multilevel"/>
    <w:tmpl w:val="00000010"/>
    <w:lvl w:ilvl="0">
      <w:start w:val="2"/>
      <w:numFmt w:val="lowerLetter"/>
      <w:lvlText w:val="%1)"/>
      <w:lvlJc w:val="left"/>
      <w:pPr>
        <w:tabs>
          <w:tab w:val="num" w:pos="482"/>
        </w:tabs>
        <w:ind w:left="482" w:hanging="23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218"/>
        </w:tabs>
        <w:ind w:left="0" w:firstLine="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218"/>
        </w:tabs>
        <w:ind w:left="218" w:hanging="218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00000013"/>
    <w:multiLevelType w:val="multilevel"/>
    <w:tmpl w:val="00000013"/>
    <w:lvl w:ilvl="0">
      <w:start w:val="1"/>
      <w:numFmt w:val="lowerLetter"/>
      <w:lvlText w:val="%1)"/>
      <w:lvlJc w:val="left"/>
      <w:pPr>
        <w:tabs>
          <w:tab w:val="num" w:pos="473"/>
        </w:tabs>
        <w:ind w:left="473" w:hanging="221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00000014"/>
    <w:multiLevelType w:val="multilevel"/>
    <w:tmpl w:val="00000014"/>
    <w:lvl w:ilvl="0">
      <w:start w:val="3"/>
      <w:numFmt w:val="lowerLetter"/>
      <w:lvlText w:val="%1)"/>
      <w:lvlJc w:val="left"/>
      <w:pPr>
        <w:tabs>
          <w:tab w:val="num" w:pos="458"/>
        </w:tabs>
        <w:ind w:left="458" w:hanging="208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pPr>
        <w:tabs>
          <w:tab w:val="num" w:pos="218"/>
        </w:tabs>
        <w:ind w:left="0" w:firstLine="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218"/>
        </w:tabs>
        <w:ind w:left="218" w:hanging="218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00000019"/>
    <w:multiLevelType w:val="multilevel"/>
    <w:tmpl w:val="0000001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>
    <w:nsid w:val="0000001A"/>
    <w:multiLevelType w:val="multilevel"/>
    <w:tmpl w:val="0000001A"/>
    <w:lvl w:ilvl="0">
      <w:start w:val="2"/>
      <w:numFmt w:val="decimal"/>
      <w:lvlText w:val="%1."/>
      <w:lvlJc w:val="left"/>
      <w:pPr>
        <w:tabs>
          <w:tab w:val="num" w:pos="218"/>
        </w:tabs>
        <w:ind w:left="218" w:hanging="218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0000001B"/>
    <w:multiLevelType w:val="multilevel"/>
    <w:tmpl w:val="0000001B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•"/>
      <w:lvlJc w:val="left"/>
      <w:pPr>
        <w:tabs>
          <w:tab w:val="num" w:pos="1373"/>
        </w:tabs>
        <w:ind w:left="1373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>
    <w:splitPgBreakAndParaMark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youtube.com/watch?v=M-iAXz8vs48&amp;list=PLhW3qG5bs-L-zox1h3eIL7CZh5zJmci4c" TargetMode="External" /><Relationship Id="rId11" Type="http://schemas.openxmlformats.org/officeDocument/2006/relationships/hyperlink" Target="https://www.youtube.com/watch?v=HXV3zeQKqGY" TargetMode="External" /><Relationship Id="rId12" Type="http://schemas.openxmlformats.org/officeDocument/2006/relationships/header" Target="header1.xml" /><Relationship Id="rId13" Type="http://schemas.openxmlformats.org/officeDocument/2006/relationships/footer" Target="footer1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yperlink" Target="https://www.linkedin.com/learning/software-testing-foundations-testing-throughout-the-sdlc?trk=learning-serp_learning_search-card&amp;upsellOrderOrigin=default_guest_learning" TargetMode="External" /><Relationship Id="rId6" Type="http://schemas.openxmlformats.org/officeDocument/2006/relationships/hyperlink" Target="https://www.linkedin.com/learning/programming-foundations-object-oriented-design-3?u=1009514" TargetMode="External" /><Relationship Id="rId7" Type="http://schemas.openxmlformats.org/officeDocument/2006/relationships/hyperlink" Target="https://www.youtube.com/watch?v=X9eLWkZBKgQ" TargetMode="External" /><Relationship Id="rId8" Type="http://schemas.openxmlformats.org/officeDocument/2006/relationships/hyperlink" Target="https://www.blazemeter.com/blog/getting-started-jmeter-basic-tutorial" TargetMode="External" /><Relationship Id="rId9" Type="http://schemas.openxmlformats.org/officeDocument/2006/relationships/hyperlink" Target="https://youtu.be/SoW2pBak1_Q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6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Shrestha, Shailee</dc:creator>
  <cp:revision>0</cp:revision>
</cp:coreProperties>
</file>